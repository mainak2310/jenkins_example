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E33BE" w:rsidRPr="00EE33BE" w:rsidRDefault="00EE33BE">
      <w:pPr>
        <w:jc w:val="both"/>
        <w:rPr>
          <w:rFonts w:ascii="Verdana" w:hAnsi="Verdana" w:cs="Arial"/>
          <w:b/>
          <w:bCs/>
          <w:sz w:val="20"/>
          <w:szCs w:val="20"/>
        </w:rPr>
      </w:pPr>
      <w:r>
        <w:rPr>
          <w:rFonts w:ascii="Verdana" w:hAnsi="Verdana" w:cs="Arial"/>
          <w:b/>
          <w:bCs/>
          <w:sz w:val="20"/>
          <w:szCs w:val="20"/>
        </w:rPr>
        <w:t xml:space="preserve">  </w:t>
      </w:r>
      <w:r>
        <w:rPr>
          <w:rFonts w:ascii="Verdana" w:hAnsi="Verdana" w:cs="Arial"/>
          <w:b/>
          <w:bCs/>
          <w:sz w:val="20"/>
          <w:szCs w:val="20"/>
        </w:rPr>
        <w:tab/>
      </w:r>
      <w:r>
        <w:rPr>
          <w:rFonts w:ascii="Verdana" w:hAnsi="Verdana" w:cs="Arial"/>
          <w:b/>
          <w:bCs/>
          <w:sz w:val="20"/>
          <w:szCs w:val="20"/>
        </w:rPr>
        <w:tab/>
      </w:r>
      <w:r>
        <w:rPr>
          <w:rFonts w:ascii="Verdana" w:hAnsi="Verdana" w:cs="Arial"/>
          <w:b/>
          <w:bCs/>
          <w:sz w:val="20"/>
          <w:szCs w:val="20"/>
        </w:rPr>
        <w:tab/>
      </w:r>
      <w:r>
        <w:rPr>
          <w:rFonts w:ascii="Verdana" w:hAnsi="Verdana" w:cs="Arial"/>
          <w:b/>
          <w:bCs/>
          <w:sz w:val="20"/>
          <w:szCs w:val="20"/>
        </w:rPr>
        <w:tab/>
      </w:r>
      <w:r>
        <w:rPr>
          <w:rFonts w:ascii="Verdana" w:hAnsi="Verdana" w:cs="Arial"/>
          <w:b/>
          <w:bCs/>
          <w:sz w:val="20"/>
          <w:szCs w:val="20"/>
        </w:rPr>
        <w:tab/>
      </w:r>
    </w:p>
    <w:tbl>
      <w:tblPr>
        <w:tblW w:w="0" w:type="auto"/>
        <w:tblCellMar>
          <w:left w:w="0" w:type="dxa"/>
          <w:right w:w="0" w:type="dxa"/>
        </w:tblCellMar>
        <w:tblLook w:val="0000" w:firstRow="0" w:lastRow="0" w:firstColumn="0" w:lastColumn="0" w:noHBand="0" w:noVBand="0"/>
      </w:tblPr>
      <w:tblGrid>
        <w:gridCol w:w="6390"/>
      </w:tblGrid>
      <w:tr w:rsidR="00EE33BE" w:rsidRPr="00195371" w:rsidTr="00EA0A07">
        <w:tc>
          <w:tcPr>
            <w:tcW w:w="6390" w:type="dxa"/>
          </w:tcPr>
          <w:p w:rsidR="00EE33BE" w:rsidRPr="003E74F6" w:rsidRDefault="00EE33BE" w:rsidP="00EA0A07">
            <w:pPr>
              <w:rPr>
                <w:rFonts w:ascii="Tahoma" w:eastAsia="Tahoma" w:hAnsi="Tahoma"/>
                <w:b/>
                <w:color w:val="002060"/>
                <w:sz w:val="16"/>
                <w:szCs w:val="16"/>
              </w:rPr>
            </w:pPr>
            <w:r>
              <w:rPr>
                <w:rFonts w:ascii="Tahoma" w:eastAsia="Tahoma" w:hAnsi="Tahoma"/>
                <w:b/>
                <w:color w:val="002060"/>
                <w:sz w:val="16"/>
                <w:szCs w:val="16"/>
              </w:rPr>
              <w:t xml:space="preserve"> </w:t>
            </w:r>
            <w:r w:rsidRPr="00195371">
              <w:rPr>
                <w:rFonts w:ascii="Tahoma" w:eastAsia="Tahoma" w:hAnsi="Tahoma"/>
                <w:b/>
                <w:color w:val="002060"/>
                <w:sz w:val="16"/>
                <w:szCs w:val="16"/>
              </w:rPr>
              <w:t xml:space="preserve">Name </w:t>
            </w:r>
            <w:r>
              <w:rPr>
                <w:rFonts w:ascii="Tahoma" w:eastAsia="Tahoma" w:hAnsi="Tahoma"/>
                <w:b/>
                <w:color w:val="002060"/>
                <w:sz w:val="16"/>
                <w:szCs w:val="16"/>
              </w:rPr>
              <w:t xml:space="preserve">– </w:t>
            </w:r>
            <w:r w:rsidR="004526B5">
              <w:rPr>
                <w:rFonts w:ascii="Tahoma" w:eastAsia="Tahoma" w:hAnsi="Tahoma"/>
                <w:b/>
                <w:color w:val="002060"/>
                <w:sz w:val="16"/>
                <w:szCs w:val="16"/>
              </w:rPr>
              <w:t>MAINAK CHAKRABARTY</w:t>
            </w:r>
          </w:p>
        </w:tc>
      </w:tr>
      <w:tr w:rsidR="00EE33BE" w:rsidRPr="00195371" w:rsidTr="00EA0A07">
        <w:trPr>
          <w:trHeight w:val="131"/>
        </w:trPr>
        <w:tc>
          <w:tcPr>
            <w:tcW w:w="6390" w:type="dxa"/>
          </w:tcPr>
          <w:tbl>
            <w:tblPr>
              <w:tblW w:w="0" w:type="auto"/>
              <w:tblCellMar>
                <w:left w:w="0" w:type="dxa"/>
                <w:right w:w="0" w:type="dxa"/>
              </w:tblCellMar>
              <w:tblLook w:val="0000" w:firstRow="0" w:lastRow="0" w:firstColumn="0" w:lastColumn="0" w:noHBand="0" w:noVBand="0"/>
            </w:tblPr>
            <w:tblGrid>
              <w:gridCol w:w="6390"/>
            </w:tblGrid>
            <w:tr w:rsidR="00EE33BE" w:rsidRPr="003E74F6" w:rsidTr="00EA0A07">
              <w:trPr>
                <w:trHeight w:val="205"/>
              </w:trPr>
              <w:tc>
                <w:tcPr>
                  <w:tcW w:w="6390" w:type="dxa"/>
                  <w:tcMar>
                    <w:top w:w="40" w:type="dxa"/>
                    <w:left w:w="40" w:type="dxa"/>
                    <w:bottom w:w="40" w:type="dxa"/>
                    <w:right w:w="40" w:type="dxa"/>
                  </w:tcMar>
                </w:tcPr>
                <w:p w:rsidR="00EE33BE" w:rsidRPr="00195371" w:rsidRDefault="00EE33BE" w:rsidP="00EA0A07">
                  <w:pPr>
                    <w:rPr>
                      <w:rFonts w:ascii="Tahoma" w:eastAsia="Tahoma" w:hAnsi="Tahoma"/>
                      <w:b/>
                      <w:color w:val="002060"/>
                      <w:sz w:val="16"/>
                      <w:szCs w:val="16"/>
                    </w:rPr>
                  </w:pPr>
                  <w:r>
                    <w:rPr>
                      <w:rFonts w:ascii="Tahoma" w:eastAsia="Tahoma" w:hAnsi="Tahoma"/>
                      <w:b/>
                      <w:color w:val="002060"/>
                      <w:sz w:val="16"/>
                      <w:szCs w:val="16"/>
                    </w:rPr>
                    <w:t>Mob   – +91-</w:t>
                  </w:r>
                  <w:r w:rsidR="004526B5">
                    <w:rPr>
                      <w:rFonts w:ascii="Tahoma" w:eastAsia="Tahoma" w:hAnsi="Tahoma"/>
                      <w:b/>
                      <w:color w:val="002060"/>
                      <w:sz w:val="16"/>
                      <w:szCs w:val="16"/>
                    </w:rPr>
                    <w:t>9593820694/ +91-8217605752</w:t>
                  </w:r>
                </w:p>
                <w:p w:rsidR="00EE33BE" w:rsidRPr="003E74F6" w:rsidRDefault="00EE33BE" w:rsidP="004526B5">
                  <w:pPr>
                    <w:rPr>
                      <w:rFonts w:ascii="Tahoma" w:eastAsia="Tahoma" w:hAnsi="Tahoma"/>
                      <w:b/>
                      <w:color w:val="002060"/>
                      <w:sz w:val="16"/>
                      <w:szCs w:val="16"/>
                    </w:rPr>
                  </w:pPr>
                  <w:r w:rsidRPr="00195371">
                    <w:rPr>
                      <w:rFonts w:ascii="Tahoma" w:eastAsia="Tahoma" w:hAnsi="Tahoma"/>
                      <w:b/>
                      <w:color w:val="002060"/>
                      <w:sz w:val="16"/>
                      <w:szCs w:val="16"/>
                    </w:rPr>
                    <w:t xml:space="preserve">Mail   – </w:t>
                  </w:r>
                  <w:r w:rsidR="004526B5">
                    <w:rPr>
                      <w:rFonts w:ascii="Tahoma" w:eastAsia="Tahoma" w:hAnsi="Tahoma"/>
                      <w:b/>
                      <w:color w:val="002060"/>
                      <w:sz w:val="16"/>
                      <w:szCs w:val="16"/>
                    </w:rPr>
                    <w:t>mainak23101994@gmail.com</w:t>
                  </w:r>
                </w:p>
              </w:tc>
            </w:tr>
            <w:tr w:rsidR="00EE33BE" w:rsidRPr="003E74F6" w:rsidTr="00EA0A07">
              <w:trPr>
                <w:trHeight w:val="205"/>
              </w:trPr>
              <w:tc>
                <w:tcPr>
                  <w:tcW w:w="6390" w:type="dxa"/>
                  <w:tcMar>
                    <w:top w:w="40" w:type="dxa"/>
                    <w:left w:w="40" w:type="dxa"/>
                    <w:bottom w:w="40" w:type="dxa"/>
                    <w:right w:w="40" w:type="dxa"/>
                  </w:tcMar>
                </w:tcPr>
                <w:p w:rsidR="00EE33BE" w:rsidRPr="00195371" w:rsidRDefault="00EE33BE" w:rsidP="00EA0A07">
                  <w:pPr>
                    <w:rPr>
                      <w:rFonts w:ascii="Tahoma" w:eastAsia="Tahoma" w:hAnsi="Tahoma"/>
                      <w:b/>
                      <w:color w:val="002060"/>
                      <w:sz w:val="16"/>
                      <w:szCs w:val="16"/>
                    </w:rPr>
                  </w:pPr>
                </w:p>
              </w:tc>
            </w:tr>
          </w:tbl>
          <w:p w:rsidR="00EE33BE" w:rsidRPr="003E74F6" w:rsidRDefault="00EE33BE" w:rsidP="00EA0A07">
            <w:pPr>
              <w:rPr>
                <w:rFonts w:ascii="Tahoma" w:eastAsia="Tahoma" w:hAnsi="Tahoma"/>
                <w:b/>
                <w:color w:val="002060"/>
                <w:sz w:val="16"/>
                <w:szCs w:val="16"/>
              </w:rPr>
            </w:pPr>
          </w:p>
        </w:tc>
      </w:tr>
    </w:tbl>
    <w:p w:rsidR="00657014" w:rsidRPr="00EE33BE" w:rsidRDefault="00657014">
      <w:pPr>
        <w:jc w:val="both"/>
        <w:rPr>
          <w:rFonts w:ascii="Verdana" w:hAnsi="Verdana" w:cs="Arial"/>
          <w:b/>
          <w:bCs/>
          <w:sz w:val="20"/>
          <w:szCs w:val="20"/>
        </w:rPr>
      </w:pPr>
    </w:p>
    <w:p w:rsidR="00EE33BE" w:rsidRDefault="00EE33BE">
      <w:pPr>
        <w:jc w:val="both"/>
        <w:rPr>
          <w:rFonts w:ascii="Verdana" w:hAnsi="Verdana" w:cs="Arial"/>
          <w:b/>
          <w:bCs/>
          <w:sz w:val="20"/>
          <w:szCs w:val="20"/>
          <w:u w:val="single"/>
        </w:rPr>
      </w:pPr>
    </w:p>
    <w:p w:rsidR="00EE33BE" w:rsidRPr="00184CFC" w:rsidRDefault="00EE33BE">
      <w:pPr>
        <w:jc w:val="both"/>
        <w:rPr>
          <w:rFonts w:ascii="Verdana" w:hAnsi="Verdana" w:cs="Arial"/>
          <w:b/>
          <w:bCs/>
          <w:sz w:val="20"/>
          <w:szCs w:val="20"/>
          <w:u w:val="single"/>
        </w:rPr>
      </w:pPr>
    </w:p>
    <w:p w:rsidR="00657014" w:rsidRPr="00184CFC" w:rsidRDefault="00657014">
      <w:pPr>
        <w:jc w:val="center"/>
        <w:rPr>
          <w:rFonts w:ascii="Verdana" w:eastAsia="Batang" w:hAnsi="Verdana" w:cs="Arial"/>
          <w:color w:val="000000"/>
          <w:sz w:val="20"/>
          <w:szCs w:val="20"/>
        </w:rPr>
      </w:pPr>
      <w:r w:rsidRPr="00184CFC">
        <w:rPr>
          <w:rFonts w:ascii="Verdana" w:hAnsi="Verdana" w:cs="Arial"/>
          <w:b/>
          <w:bCs/>
          <w:sz w:val="20"/>
          <w:szCs w:val="20"/>
          <w:u w:val="single"/>
        </w:rPr>
        <w:t>CURRICULUM VITAE</w:t>
      </w:r>
    </w:p>
    <w:p w:rsidR="00657014" w:rsidRPr="00184CFC" w:rsidRDefault="00657014">
      <w:pPr>
        <w:jc w:val="both"/>
        <w:rPr>
          <w:rFonts w:ascii="Verdana" w:eastAsia="Batang" w:hAnsi="Verdana" w:cs="Arial"/>
          <w:color w:val="000000"/>
          <w:sz w:val="20"/>
          <w:szCs w:val="20"/>
        </w:rPr>
      </w:pPr>
    </w:p>
    <w:p w:rsidR="00657014" w:rsidRPr="00184CFC" w:rsidRDefault="00657014">
      <w:pPr>
        <w:pStyle w:val="Preformatted"/>
        <w:tabs>
          <w:tab w:val="clear" w:pos="9590"/>
        </w:tabs>
        <w:jc w:val="both"/>
        <w:rPr>
          <w:rFonts w:ascii="Verdana" w:hAnsi="Verdana" w:cs="Arial"/>
          <w:b/>
        </w:rPr>
      </w:pPr>
      <w:r w:rsidRPr="00184CFC">
        <w:rPr>
          <w:rFonts w:ascii="Verdana" w:hAnsi="Verdana" w:cs="Arial"/>
          <w:b/>
        </w:rPr>
        <w:t>Objective</w:t>
      </w:r>
    </w:p>
    <w:p w:rsidR="00657014" w:rsidRPr="00184CFC" w:rsidRDefault="00657014">
      <w:pPr>
        <w:pStyle w:val="Preformatted"/>
        <w:tabs>
          <w:tab w:val="clear" w:pos="9590"/>
        </w:tabs>
        <w:jc w:val="both"/>
        <w:rPr>
          <w:rFonts w:ascii="Verdana" w:hAnsi="Verdana" w:cs="Arial"/>
          <w:b/>
        </w:rPr>
      </w:pPr>
    </w:p>
    <w:p w:rsidR="00657014" w:rsidRPr="00184CFC" w:rsidRDefault="003E74F6">
      <w:pPr>
        <w:pStyle w:val="BodyText"/>
        <w:jc w:val="both"/>
        <w:rPr>
          <w:rFonts w:ascii="Verdana" w:hAnsi="Verdana" w:cs="Arial"/>
          <w:sz w:val="20"/>
          <w:szCs w:val="20"/>
        </w:rPr>
      </w:pPr>
      <w:r w:rsidRPr="003E74F6">
        <w:rPr>
          <w:rStyle w:val="HTMLTypewriter"/>
          <w:rFonts w:ascii="Verdana" w:eastAsia="Arial Unicode MS" w:hAnsi="Verdana" w:cs="Verdana"/>
          <w:color w:val="333333"/>
        </w:rPr>
        <w:t>Seeking a challenging and rewarding opportunity with a reputed organization, which recognizes and is involved in challenging projects, helping ultimately to attain the organization goal.</w:t>
      </w:r>
    </w:p>
    <w:p w:rsidR="00657014" w:rsidRPr="00184CFC" w:rsidRDefault="00657014">
      <w:pPr>
        <w:autoSpaceDE w:val="0"/>
        <w:spacing w:line="240" w:lineRule="atLeast"/>
        <w:ind w:left="720"/>
        <w:jc w:val="both"/>
        <w:rPr>
          <w:rFonts w:ascii="Verdana" w:hAnsi="Verdana" w:cs="Arial"/>
          <w:sz w:val="20"/>
          <w:szCs w:val="20"/>
        </w:rPr>
      </w:pPr>
    </w:p>
    <w:p w:rsidR="00657014" w:rsidRPr="00184CFC" w:rsidRDefault="00657014">
      <w:pPr>
        <w:autoSpaceDE w:val="0"/>
        <w:spacing w:line="240" w:lineRule="atLeast"/>
        <w:jc w:val="both"/>
        <w:rPr>
          <w:rFonts w:ascii="Verdana" w:hAnsi="Verdana"/>
        </w:rPr>
      </w:pPr>
      <w:r w:rsidRPr="00184CFC">
        <w:rPr>
          <w:rFonts w:ascii="Verdana" w:hAnsi="Verdana" w:cs="Arial"/>
          <w:b/>
          <w:bCs/>
          <w:color w:val="000000"/>
          <w:sz w:val="20"/>
          <w:szCs w:val="20"/>
        </w:rPr>
        <w:t xml:space="preserve">Experience Summary </w:t>
      </w:r>
    </w:p>
    <w:p w:rsidR="007C39D1" w:rsidRDefault="004526B5" w:rsidP="007C39D1">
      <w:pPr>
        <w:pStyle w:val="HTMLPreformatted"/>
        <w:numPr>
          <w:ilvl w:val="0"/>
          <w:numId w:val="7"/>
        </w:numPr>
        <w:snapToGrid w:val="0"/>
        <w:spacing w:line="360" w:lineRule="auto"/>
        <w:rPr>
          <w:rStyle w:val="HTMLTypewriter"/>
          <w:rFonts w:ascii="Verdana" w:eastAsia="Arial Unicode MS" w:hAnsi="Verdana" w:cs="Verdana"/>
          <w:color w:val="333333"/>
        </w:rPr>
      </w:pPr>
      <w:r>
        <w:rPr>
          <w:rStyle w:val="HTMLTypewriter"/>
          <w:rFonts w:ascii="Verdana" w:eastAsia="Arial Unicode MS" w:hAnsi="Verdana" w:cs="Verdana"/>
          <w:color w:val="333333"/>
        </w:rPr>
        <w:t xml:space="preserve">Having 2 Years </w:t>
      </w:r>
      <w:r w:rsidR="00F22251">
        <w:rPr>
          <w:rStyle w:val="HTMLTypewriter"/>
          <w:rFonts w:ascii="Verdana" w:eastAsia="Arial Unicode MS" w:hAnsi="Verdana" w:cs="Verdana"/>
          <w:color w:val="333333"/>
        </w:rPr>
        <w:t>5</w:t>
      </w:r>
      <w:r w:rsidR="007C39D1" w:rsidRPr="007C39D1">
        <w:rPr>
          <w:rStyle w:val="HTMLTypewriter"/>
          <w:rFonts w:ascii="Verdana" w:eastAsia="Arial Unicode MS" w:hAnsi="Verdana" w:cs="Verdana"/>
          <w:color w:val="333333"/>
        </w:rPr>
        <w:t xml:space="preserve"> </w:t>
      </w:r>
      <w:r w:rsidR="008E0B30">
        <w:rPr>
          <w:rStyle w:val="HTMLTypewriter"/>
          <w:rFonts w:ascii="Verdana" w:eastAsia="Arial Unicode MS" w:hAnsi="Verdana" w:cs="Verdana"/>
          <w:color w:val="333333"/>
        </w:rPr>
        <w:t>Months</w:t>
      </w:r>
      <w:r>
        <w:rPr>
          <w:rStyle w:val="HTMLTypewriter"/>
          <w:rFonts w:ascii="Verdana" w:eastAsia="Arial Unicode MS" w:hAnsi="Verdana" w:cs="Verdana"/>
          <w:color w:val="333333"/>
        </w:rPr>
        <w:t xml:space="preserve"> of experience in AWS Cloud computing as Solution Architect</w:t>
      </w:r>
      <w:r w:rsidR="007C39D1">
        <w:rPr>
          <w:rStyle w:val="HTMLTypewriter"/>
          <w:rFonts w:ascii="Verdana" w:eastAsia="Arial Unicode MS" w:hAnsi="Verdana" w:cs="Verdana"/>
          <w:color w:val="333333"/>
        </w:rPr>
        <w:t>.</w:t>
      </w:r>
    </w:p>
    <w:p w:rsidR="001019D2" w:rsidRPr="007C39D1" w:rsidRDefault="003E74F6" w:rsidP="007C39D1">
      <w:pPr>
        <w:pStyle w:val="HTMLPreformatted"/>
        <w:numPr>
          <w:ilvl w:val="0"/>
          <w:numId w:val="7"/>
        </w:numPr>
        <w:snapToGrid w:val="0"/>
        <w:spacing w:line="360" w:lineRule="auto"/>
        <w:rPr>
          <w:rStyle w:val="HTMLTypewriter"/>
          <w:rFonts w:ascii="Verdana" w:eastAsia="Arial Unicode MS" w:hAnsi="Verdana" w:cs="Verdana"/>
          <w:color w:val="333333"/>
        </w:rPr>
      </w:pPr>
      <w:r w:rsidRPr="007C39D1">
        <w:rPr>
          <w:rStyle w:val="HTMLTypewriter"/>
          <w:rFonts w:ascii="Verdana" w:eastAsia="Arial Unicode MS" w:hAnsi="Verdana" w:cs="Verdana"/>
          <w:color w:val="333333"/>
        </w:rPr>
        <w:t xml:space="preserve">Currently working as </w:t>
      </w:r>
      <w:proofErr w:type="spellStart"/>
      <w:r w:rsidR="004526B5">
        <w:rPr>
          <w:rStyle w:val="HTMLTypewriter"/>
          <w:rFonts w:ascii="Verdana" w:eastAsia="Arial Unicode MS" w:hAnsi="Verdana" w:cs="Verdana"/>
          <w:color w:val="333333"/>
        </w:rPr>
        <w:t>Assosiate</w:t>
      </w:r>
      <w:proofErr w:type="spellEnd"/>
      <w:r w:rsidR="004526B5">
        <w:rPr>
          <w:rStyle w:val="HTMLTypewriter"/>
          <w:rFonts w:ascii="Verdana" w:eastAsia="Arial Unicode MS" w:hAnsi="Verdana" w:cs="Verdana"/>
          <w:color w:val="333333"/>
        </w:rPr>
        <w:t xml:space="preserve"> AWS</w:t>
      </w:r>
      <w:r w:rsidR="00F22251">
        <w:rPr>
          <w:rStyle w:val="HTMLTypewriter"/>
          <w:rFonts w:ascii="Verdana" w:eastAsia="Arial Unicode MS" w:hAnsi="Verdana" w:cs="Verdana"/>
          <w:color w:val="333333"/>
        </w:rPr>
        <w:t xml:space="preserve"> Cloud engineer</w:t>
      </w:r>
      <w:r w:rsidRPr="007C39D1">
        <w:rPr>
          <w:rStyle w:val="HTMLTypewriter"/>
          <w:rFonts w:ascii="Verdana" w:eastAsia="Arial Unicode MS" w:hAnsi="Verdana" w:cs="Verdana"/>
          <w:color w:val="333333"/>
        </w:rPr>
        <w:t xml:space="preserve"> in </w:t>
      </w:r>
      <w:proofErr w:type="spellStart"/>
      <w:r w:rsidR="004526B5">
        <w:rPr>
          <w:rStyle w:val="HTMLTypewriter"/>
          <w:rFonts w:ascii="Verdana" w:eastAsia="Arial Unicode MS" w:hAnsi="Verdana" w:cs="Verdana"/>
          <w:b/>
          <w:color w:val="333333"/>
        </w:rPr>
        <w:t>Capgemini</w:t>
      </w:r>
      <w:proofErr w:type="spellEnd"/>
      <w:r w:rsidR="004526B5">
        <w:rPr>
          <w:rStyle w:val="HTMLTypewriter"/>
          <w:rFonts w:ascii="Verdana" w:eastAsia="Arial Unicode MS" w:hAnsi="Verdana" w:cs="Verdana"/>
          <w:b/>
          <w:color w:val="333333"/>
        </w:rPr>
        <w:t xml:space="preserve"> </w:t>
      </w:r>
      <w:proofErr w:type="spellStart"/>
      <w:r w:rsidR="004526B5">
        <w:rPr>
          <w:rStyle w:val="HTMLTypewriter"/>
          <w:rFonts w:ascii="Verdana" w:eastAsia="Arial Unicode MS" w:hAnsi="Verdana" w:cs="Verdana"/>
          <w:b/>
          <w:color w:val="333333"/>
        </w:rPr>
        <w:t>Technolgies</w:t>
      </w:r>
      <w:proofErr w:type="spellEnd"/>
      <w:r w:rsidR="004526B5">
        <w:rPr>
          <w:rStyle w:val="HTMLTypewriter"/>
          <w:rFonts w:ascii="Verdana" w:eastAsia="Arial Unicode MS" w:hAnsi="Verdana" w:cs="Verdana"/>
          <w:b/>
          <w:color w:val="333333"/>
        </w:rPr>
        <w:t xml:space="preserve"> </w:t>
      </w:r>
      <w:proofErr w:type="spellStart"/>
      <w:r w:rsidR="004526B5">
        <w:rPr>
          <w:rStyle w:val="HTMLTypewriter"/>
          <w:rFonts w:ascii="Verdana" w:eastAsia="Arial Unicode MS" w:hAnsi="Verdana" w:cs="Verdana"/>
          <w:b/>
          <w:color w:val="333333"/>
        </w:rPr>
        <w:t>Pvt</w:t>
      </w:r>
      <w:proofErr w:type="spellEnd"/>
      <w:r w:rsidRPr="007C39D1">
        <w:rPr>
          <w:rStyle w:val="HTMLTypewriter"/>
          <w:rFonts w:ascii="Verdana" w:eastAsia="Arial Unicode MS" w:hAnsi="Verdana" w:cs="Verdana"/>
          <w:b/>
          <w:color w:val="333333"/>
        </w:rPr>
        <w:t xml:space="preserve"> Ltd</w:t>
      </w:r>
      <w:r w:rsidRPr="007C39D1">
        <w:rPr>
          <w:rStyle w:val="HTMLTypewriter"/>
          <w:rFonts w:ascii="Verdana" w:eastAsia="Arial Unicode MS" w:hAnsi="Verdana" w:cs="Verdana"/>
          <w:color w:val="333333"/>
        </w:rPr>
        <w:t>.</w:t>
      </w:r>
    </w:p>
    <w:p w:rsidR="005112F9" w:rsidRPr="00184CFC" w:rsidRDefault="005112F9" w:rsidP="005112F9">
      <w:pPr>
        <w:pStyle w:val="HTMLPreformatted"/>
        <w:snapToGrid w:val="0"/>
        <w:spacing w:line="360" w:lineRule="auto"/>
        <w:ind w:left="720"/>
        <w:rPr>
          <w:rStyle w:val="HTMLTypewriter"/>
          <w:rFonts w:ascii="Verdana" w:eastAsia="Arial Unicode MS" w:hAnsi="Verdana" w:cs="Verdana"/>
          <w:color w:val="333333"/>
        </w:rPr>
      </w:pPr>
      <w:r w:rsidRPr="00184CFC">
        <w:rPr>
          <w:rStyle w:val="HTMLTypewriter"/>
          <w:rFonts w:ascii="Verdana" w:eastAsia="Arial Unicode MS" w:hAnsi="Verdana" w:cs="Verdana"/>
          <w:color w:val="333333"/>
        </w:rPr>
        <w:t xml:space="preserve">Participation in delivery of </w:t>
      </w:r>
      <w:r w:rsidR="004526B5">
        <w:rPr>
          <w:rStyle w:val="HTMLTypewriter"/>
          <w:rFonts w:ascii="Verdana" w:eastAsia="Arial Unicode MS" w:hAnsi="Verdana" w:cs="Verdana"/>
          <w:color w:val="333333"/>
        </w:rPr>
        <w:t>highly available, fault tolerant,</w:t>
      </w:r>
      <w:r w:rsidR="009E2F2D">
        <w:rPr>
          <w:rStyle w:val="HTMLTypewriter"/>
          <w:rFonts w:ascii="Verdana" w:eastAsia="Arial Unicode MS" w:hAnsi="Verdana" w:cs="Verdana"/>
          <w:color w:val="333333"/>
        </w:rPr>
        <w:t xml:space="preserve"> </w:t>
      </w:r>
      <w:r w:rsidR="004526B5">
        <w:rPr>
          <w:rStyle w:val="HTMLTypewriter"/>
          <w:rFonts w:ascii="Verdana" w:eastAsia="Arial Unicode MS" w:hAnsi="Verdana" w:cs="Verdana"/>
          <w:color w:val="333333"/>
        </w:rPr>
        <w:t>high performance and cost optimized architecture</w:t>
      </w:r>
      <w:r>
        <w:rPr>
          <w:rStyle w:val="HTMLTypewriter"/>
          <w:rFonts w:ascii="Verdana" w:eastAsia="Arial Unicode MS" w:hAnsi="Verdana" w:cs="Verdana"/>
          <w:color w:val="333333"/>
        </w:rPr>
        <w:t xml:space="preserve"> on cloud (AWS)</w:t>
      </w:r>
      <w:r w:rsidRPr="00184CFC">
        <w:rPr>
          <w:rStyle w:val="HTMLTypewriter"/>
          <w:rFonts w:ascii="Verdana" w:eastAsia="Arial Unicode MS" w:hAnsi="Verdana" w:cs="Verdana"/>
          <w:color w:val="333333"/>
        </w:rPr>
        <w:t xml:space="preserve"> </w:t>
      </w:r>
      <w:r>
        <w:rPr>
          <w:rStyle w:val="HTMLTypewriter"/>
          <w:rFonts w:ascii="Verdana" w:eastAsia="Arial Unicode MS" w:hAnsi="Verdana" w:cs="Verdana"/>
          <w:color w:val="333333"/>
        </w:rPr>
        <w:t>solutions</w:t>
      </w:r>
    </w:p>
    <w:p w:rsidR="005112F9" w:rsidRPr="00184CFC" w:rsidRDefault="005112F9" w:rsidP="005112F9">
      <w:pPr>
        <w:pStyle w:val="HTMLPreformatted"/>
        <w:snapToGrid w:val="0"/>
        <w:spacing w:line="360" w:lineRule="auto"/>
        <w:ind w:left="720"/>
        <w:rPr>
          <w:rStyle w:val="HTMLTypewriter"/>
          <w:rFonts w:ascii="Verdana" w:eastAsia="Arial Unicode MS" w:hAnsi="Verdana" w:cs="Verdana"/>
          <w:color w:val="333333"/>
        </w:rPr>
      </w:pPr>
      <w:r w:rsidRPr="00184CFC">
        <w:rPr>
          <w:rStyle w:val="HTMLTypewriter"/>
          <w:rFonts w:ascii="Verdana" w:eastAsia="Arial Unicode MS" w:hAnsi="Verdana" w:cs="Verdana"/>
          <w:color w:val="333333"/>
        </w:rPr>
        <w:t>Evaluating infrastructure requests and proposing cost saving solutions.</w:t>
      </w:r>
    </w:p>
    <w:p w:rsidR="00085303" w:rsidRDefault="00085303" w:rsidP="00014675">
      <w:pPr>
        <w:pStyle w:val="HTMLPreformatted"/>
        <w:snapToGrid w:val="0"/>
        <w:spacing w:line="360" w:lineRule="auto"/>
        <w:ind w:left="720"/>
        <w:rPr>
          <w:rStyle w:val="HTMLTypewriter"/>
          <w:rFonts w:ascii="Verdana" w:eastAsia="Arial Unicode MS" w:hAnsi="Verdana" w:cs="Verdana"/>
          <w:color w:val="333333"/>
        </w:rPr>
      </w:pPr>
    </w:p>
    <w:p w:rsidR="00014675" w:rsidRDefault="00014675" w:rsidP="00014675">
      <w:pPr>
        <w:pStyle w:val="HTMLPreformatted"/>
        <w:snapToGrid w:val="0"/>
        <w:spacing w:line="360" w:lineRule="auto"/>
        <w:ind w:left="720"/>
        <w:rPr>
          <w:rStyle w:val="HTMLTypewriter"/>
          <w:rFonts w:ascii="Verdana" w:eastAsia="Arial Unicode MS" w:hAnsi="Verdana" w:cs="Verdana"/>
          <w:color w:val="333333"/>
        </w:rPr>
      </w:pPr>
    </w:p>
    <w:p w:rsidR="00697E6B" w:rsidRPr="00184CFC" w:rsidRDefault="00697E6B" w:rsidP="00697E6B">
      <w:pPr>
        <w:rPr>
          <w:rFonts w:ascii="Verdana" w:eastAsia="Tahoma" w:hAnsi="Verdana"/>
          <w:b/>
          <w:sz w:val="20"/>
          <w:szCs w:val="20"/>
        </w:rPr>
      </w:pPr>
      <w:r w:rsidRPr="00184CFC">
        <w:rPr>
          <w:rFonts w:ascii="Verdana" w:eastAsia="Tahoma" w:hAnsi="Verdana"/>
          <w:b/>
          <w:sz w:val="20"/>
          <w:szCs w:val="20"/>
        </w:rPr>
        <w:t>Technical Skills</w:t>
      </w:r>
    </w:p>
    <w:p w:rsidR="00697E6B" w:rsidRPr="00596BC2" w:rsidRDefault="00697E6B" w:rsidP="00697E6B">
      <w:pPr>
        <w:ind w:firstLine="720"/>
        <w:rPr>
          <w:rFonts w:ascii="Verdana" w:hAnsi="Verdana" w:cs="Arial"/>
          <w:color w:val="000000"/>
          <w:sz w:val="20"/>
          <w:szCs w:val="20"/>
        </w:rPr>
      </w:pPr>
    </w:p>
    <w:p w:rsidR="00697E6B" w:rsidRPr="00596BC2" w:rsidRDefault="00697E6B" w:rsidP="00697E6B">
      <w:pPr>
        <w:ind w:firstLine="720"/>
        <w:rPr>
          <w:rFonts w:ascii="Verdana" w:hAnsi="Verdana" w:cs="Arial"/>
          <w:color w:val="000000"/>
          <w:sz w:val="20"/>
          <w:szCs w:val="20"/>
        </w:rPr>
      </w:pPr>
      <w:r w:rsidRPr="00596BC2">
        <w:rPr>
          <w:rFonts w:ascii="Verdana" w:hAnsi="Verdana" w:cs="Arial"/>
          <w:color w:val="000000"/>
          <w:sz w:val="20"/>
          <w:szCs w:val="20"/>
        </w:rPr>
        <w:t>OS</w:t>
      </w:r>
      <w:r w:rsidRPr="00596BC2">
        <w:rPr>
          <w:rFonts w:ascii="Verdana" w:hAnsi="Verdana" w:cs="Arial"/>
          <w:color w:val="000000"/>
          <w:sz w:val="20"/>
          <w:szCs w:val="20"/>
        </w:rPr>
        <w:tab/>
      </w:r>
      <w:r w:rsidRPr="00596BC2">
        <w:rPr>
          <w:rFonts w:ascii="Verdana" w:hAnsi="Verdana" w:cs="Arial"/>
          <w:color w:val="000000"/>
          <w:sz w:val="20"/>
          <w:szCs w:val="20"/>
        </w:rPr>
        <w:tab/>
      </w:r>
      <w:r w:rsidRPr="00596BC2">
        <w:rPr>
          <w:rFonts w:ascii="Verdana" w:hAnsi="Verdana" w:cs="Arial"/>
          <w:color w:val="000000"/>
          <w:sz w:val="20"/>
          <w:szCs w:val="20"/>
        </w:rPr>
        <w:tab/>
      </w:r>
      <w:r w:rsidR="00596BC2">
        <w:rPr>
          <w:rFonts w:ascii="Verdana" w:hAnsi="Verdana" w:cs="Arial"/>
          <w:color w:val="000000"/>
          <w:sz w:val="20"/>
          <w:szCs w:val="20"/>
        </w:rPr>
        <w:t xml:space="preserve">  </w:t>
      </w:r>
      <w:r w:rsidRPr="00596BC2">
        <w:rPr>
          <w:rFonts w:ascii="Verdana" w:hAnsi="Verdana" w:cs="Arial"/>
          <w:color w:val="000000"/>
          <w:sz w:val="20"/>
          <w:szCs w:val="20"/>
        </w:rPr>
        <w:t xml:space="preserve">- </w:t>
      </w:r>
      <w:r w:rsidR="009E2F2D">
        <w:rPr>
          <w:rFonts w:ascii="Verdana" w:hAnsi="Verdana" w:cs="Arial"/>
          <w:color w:val="000000"/>
          <w:sz w:val="20"/>
          <w:szCs w:val="20"/>
        </w:rPr>
        <w:t xml:space="preserve">Linux , </w:t>
      </w:r>
      <w:r w:rsidRPr="00596BC2">
        <w:rPr>
          <w:rFonts w:ascii="Verdana" w:hAnsi="Verdana" w:cs="Arial"/>
          <w:color w:val="000000"/>
          <w:sz w:val="20"/>
          <w:szCs w:val="20"/>
        </w:rPr>
        <w:t>Windows</w:t>
      </w:r>
      <w:r w:rsidR="00027C9B">
        <w:rPr>
          <w:rFonts w:ascii="Verdana" w:hAnsi="Verdana" w:cs="Arial"/>
          <w:color w:val="000000"/>
          <w:sz w:val="20"/>
          <w:szCs w:val="20"/>
        </w:rPr>
        <w:t>, IOS</w:t>
      </w:r>
    </w:p>
    <w:p w:rsidR="00596BC2" w:rsidRDefault="00697E6B" w:rsidP="009E2F2D">
      <w:pPr>
        <w:ind w:firstLine="720"/>
        <w:rPr>
          <w:rFonts w:ascii="Verdana" w:hAnsi="Verdana" w:cs="Arial"/>
          <w:color w:val="000000"/>
          <w:sz w:val="20"/>
          <w:szCs w:val="20"/>
        </w:rPr>
      </w:pPr>
      <w:r w:rsidRPr="00596BC2">
        <w:rPr>
          <w:rFonts w:ascii="Verdana" w:hAnsi="Verdana" w:cs="Arial"/>
          <w:color w:val="000000"/>
          <w:sz w:val="20"/>
          <w:szCs w:val="20"/>
        </w:rPr>
        <w:t>Cloud services</w:t>
      </w:r>
      <w:r w:rsidRPr="00596BC2">
        <w:rPr>
          <w:rFonts w:ascii="Verdana" w:hAnsi="Verdana" w:cs="Arial"/>
          <w:color w:val="000000"/>
          <w:sz w:val="20"/>
          <w:szCs w:val="20"/>
        </w:rPr>
        <w:tab/>
      </w:r>
      <w:r w:rsidR="00596BC2">
        <w:rPr>
          <w:rFonts w:ascii="Verdana" w:hAnsi="Verdana" w:cs="Arial"/>
          <w:color w:val="000000"/>
          <w:sz w:val="20"/>
          <w:szCs w:val="20"/>
        </w:rPr>
        <w:t xml:space="preserve">  </w:t>
      </w:r>
      <w:r w:rsidR="009E2F2D">
        <w:rPr>
          <w:rFonts w:ascii="Verdana" w:hAnsi="Verdana" w:cs="Arial"/>
          <w:color w:val="000000"/>
          <w:sz w:val="20"/>
          <w:szCs w:val="20"/>
        </w:rPr>
        <w:t>- AWS</w:t>
      </w:r>
      <w:r w:rsidR="00027C9B">
        <w:rPr>
          <w:rFonts w:ascii="Verdana" w:hAnsi="Verdana" w:cs="Arial"/>
          <w:color w:val="000000"/>
          <w:sz w:val="20"/>
          <w:szCs w:val="20"/>
        </w:rPr>
        <w:t xml:space="preserve"> Cloud</w:t>
      </w:r>
      <w:r w:rsidR="009E2F2D">
        <w:rPr>
          <w:rFonts w:ascii="Verdana" w:hAnsi="Verdana" w:cs="Arial"/>
          <w:color w:val="000000"/>
          <w:sz w:val="20"/>
          <w:szCs w:val="20"/>
        </w:rPr>
        <w:t xml:space="preserve"> </w:t>
      </w:r>
    </w:p>
    <w:p w:rsidR="00AD5402" w:rsidRDefault="00697E6B" w:rsidP="00596BC2">
      <w:pPr>
        <w:rPr>
          <w:rFonts w:ascii="Verdana" w:hAnsi="Verdana" w:cs="Arial"/>
          <w:color w:val="000000"/>
          <w:sz w:val="20"/>
          <w:szCs w:val="20"/>
        </w:rPr>
      </w:pPr>
      <w:r w:rsidRPr="00AB2071">
        <w:rPr>
          <w:rFonts w:ascii="Verdana" w:hAnsi="Verdana" w:cs="Arial"/>
          <w:color w:val="000000"/>
          <w:sz w:val="20"/>
          <w:szCs w:val="20"/>
        </w:rPr>
        <w:tab/>
      </w:r>
      <w:r w:rsidR="009E2F2D">
        <w:rPr>
          <w:rFonts w:ascii="Verdana" w:hAnsi="Verdana" w:cs="Arial"/>
          <w:color w:val="000000"/>
          <w:sz w:val="20"/>
          <w:szCs w:val="20"/>
        </w:rPr>
        <w:t>Automation                -</w:t>
      </w:r>
      <w:r w:rsidR="00BE5B76">
        <w:rPr>
          <w:rFonts w:ascii="Verdana" w:hAnsi="Verdana" w:cs="Arial"/>
          <w:color w:val="000000"/>
          <w:sz w:val="20"/>
          <w:szCs w:val="20"/>
        </w:rPr>
        <w:t xml:space="preserve"> </w:t>
      </w:r>
      <w:r w:rsidR="009E2F2D">
        <w:rPr>
          <w:rFonts w:ascii="Verdana" w:hAnsi="Verdana" w:cs="Arial"/>
          <w:color w:val="000000"/>
          <w:sz w:val="20"/>
          <w:szCs w:val="20"/>
        </w:rPr>
        <w:t>JSON</w:t>
      </w:r>
      <w:r w:rsidR="00BE5B76">
        <w:rPr>
          <w:rFonts w:ascii="Verdana" w:hAnsi="Verdana" w:cs="Arial"/>
          <w:color w:val="000000"/>
          <w:sz w:val="20"/>
          <w:szCs w:val="20"/>
        </w:rPr>
        <w:t>,bash</w:t>
      </w:r>
      <w:r w:rsidR="00C15F95">
        <w:rPr>
          <w:rFonts w:ascii="Verdana" w:hAnsi="Verdana" w:cs="Arial"/>
          <w:color w:val="000000"/>
          <w:sz w:val="20"/>
          <w:szCs w:val="20"/>
        </w:rPr>
        <w:t>,Ansible,Jenkins</w:t>
      </w:r>
      <w:bookmarkStart w:id="0" w:name="_GoBack"/>
      <w:bookmarkEnd w:id="0"/>
    </w:p>
    <w:p w:rsidR="00065C8D" w:rsidRDefault="00085303" w:rsidP="00596BC2">
      <w:pPr>
        <w:rPr>
          <w:rFonts w:ascii="Verdana" w:hAnsi="Verdana" w:cs="Arial"/>
          <w:color w:val="000000"/>
          <w:sz w:val="20"/>
          <w:szCs w:val="20"/>
        </w:rPr>
      </w:pPr>
      <w:r>
        <w:rPr>
          <w:rFonts w:ascii="Verdana" w:hAnsi="Verdana" w:cs="Arial"/>
          <w:color w:val="000000"/>
          <w:sz w:val="20"/>
          <w:szCs w:val="20"/>
        </w:rPr>
        <w:t xml:space="preserve">          </w:t>
      </w:r>
      <w:r w:rsidR="00065C8D">
        <w:rPr>
          <w:rFonts w:ascii="Verdana" w:hAnsi="Verdana" w:cs="Arial"/>
          <w:color w:val="000000"/>
          <w:sz w:val="20"/>
          <w:szCs w:val="20"/>
        </w:rPr>
        <w:t xml:space="preserve">Domain Expertise       - </w:t>
      </w:r>
      <w:r w:rsidR="009E2F2D">
        <w:rPr>
          <w:rFonts w:ascii="Verdana" w:hAnsi="Verdana" w:cs="Arial"/>
          <w:color w:val="000000"/>
          <w:sz w:val="20"/>
          <w:szCs w:val="20"/>
        </w:rPr>
        <w:t>Banking</w:t>
      </w:r>
    </w:p>
    <w:p w:rsidR="00AD5402" w:rsidRDefault="009E2F2D" w:rsidP="00596BC2">
      <w:pPr>
        <w:rPr>
          <w:rFonts w:ascii="Verdana" w:hAnsi="Verdana" w:cs="Arial"/>
          <w:color w:val="000000"/>
          <w:sz w:val="20"/>
          <w:szCs w:val="20"/>
        </w:rPr>
      </w:pPr>
      <w:r>
        <w:rPr>
          <w:rFonts w:ascii="Verdana" w:hAnsi="Verdana" w:cs="Arial"/>
          <w:color w:val="000000"/>
          <w:sz w:val="20"/>
          <w:szCs w:val="20"/>
        </w:rPr>
        <w:t xml:space="preserve">         </w:t>
      </w:r>
    </w:p>
    <w:p w:rsidR="00AD5402" w:rsidRPr="00184CFC" w:rsidRDefault="00AD5402" w:rsidP="00AD5402">
      <w:pPr>
        <w:tabs>
          <w:tab w:val="left" w:pos="7740"/>
          <w:tab w:val="left" w:pos="8820"/>
        </w:tabs>
        <w:jc w:val="both"/>
        <w:rPr>
          <w:rFonts w:ascii="Verdana" w:hAnsi="Verdana" w:cs="Arial"/>
          <w:b/>
          <w:bCs/>
          <w:sz w:val="20"/>
        </w:rPr>
      </w:pPr>
      <w:r w:rsidRPr="00184CFC">
        <w:rPr>
          <w:rFonts w:ascii="Verdana" w:hAnsi="Verdana" w:cs="Arial"/>
          <w:b/>
          <w:bCs/>
          <w:sz w:val="20"/>
        </w:rPr>
        <w:t>Professional Experience:</w:t>
      </w:r>
    </w:p>
    <w:p w:rsidR="00AD5402" w:rsidRPr="00184CFC" w:rsidRDefault="00AD5402" w:rsidP="00AD5402">
      <w:pPr>
        <w:tabs>
          <w:tab w:val="left" w:pos="7740"/>
          <w:tab w:val="left" w:pos="8820"/>
        </w:tabs>
        <w:jc w:val="both"/>
        <w:rPr>
          <w:rFonts w:ascii="Verdana" w:hAnsi="Verdana"/>
        </w:rPr>
      </w:pPr>
    </w:p>
    <w:p w:rsidR="00AD5402" w:rsidRPr="00184CFC" w:rsidRDefault="00AD5402" w:rsidP="00AD5402">
      <w:pPr>
        <w:numPr>
          <w:ilvl w:val="0"/>
          <w:numId w:val="13"/>
        </w:numPr>
        <w:snapToGrid w:val="0"/>
        <w:spacing w:line="360" w:lineRule="auto"/>
        <w:rPr>
          <w:rFonts w:ascii="Verdana" w:hAnsi="Verdana" w:cs="Verdana"/>
          <w:b/>
          <w:bCs/>
          <w:spacing w:val="10"/>
          <w:sz w:val="20"/>
          <w:szCs w:val="20"/>
        </w:rPr>
      </w:pPr>
      <w:r w:rsidRPr="00184CFC">
        <w:rPr>
          <w:rFonts w:ascii="Verdana" w:hAnsi="Verdana" w:cs="Verdana"/>
          <w:spacing w:val="10"/>
          <w:sz w:val="20"/>
          <w:szCs w:val="20"/>
        </w:rPr>
        <w:t xml:space="preserve">Company     </w:t>
      </w:r>
      <w:r w:rsidRPr="00184CFC">
        <w:rPr>
          <w:rFonts w:ascii="Verdana" w:hAnsi="Verdana" w:cs="Verdana"/>
          <w:b/>
          <w:bCs/>
          <w:spacing w:val="10"/>
          <w:sz w:val="20"/>
          <w:szCs w:val="20"/>
        </w:rPr>
        <w:t>:</w:t>
      </w:r>
      <w:r w:rsidR="00A74226">
        <w:rPr>
          <w:rFonts w:ascii="Verdana" w:hAnsi="Verdana" w:cs="Verdana"/>
          <w:b/>
          <w:bCs/>
          <w:spacing w:val="10"/>
          <w:sz w:val="20"/>
          <w:szCs w:val="20"/>
        </w:rPr>
        <w:t xml:space="preserve"> </w:t>
      </w:r>
      <w:proofErr w:type="spellStart"/>
      <w:r w:rsidR="009E2F2D">
        <w:rPr>
          <w:rFonts w:ascii="Verdana" w:hAnsi="Verdana" w:cs="Verdana"/>
          <w:b/>
          <w:bCs/>
          <w:spacing w:val="10"/>
          <w:sz w:val="20"/>
          <w:szCs w:val="20"/>
        </w:rPr>
        <w:t>Capgemini</w:t>
      </w:r>
      <w:proofErr w:type="spellEnd"/>
      <w:r w:rsidR="009E2F2D">
        <w:rPr>
          <w:rFonts w:ascii="Verdana" w:hAnsi="Verdana" w:cs="Verdana"/>
          <w:b/>
          <w:bCs/>
          <w:spacing w:val="10"/>
          <w:sz w:val="20"/>
          <w:szCs w:val="20"/>
        </w:rPr>
        <w:t xml:space="preserve"> Technologies </w:t>
      </w:r>
      <w:proofErr w:type="spellStart"/>
      <w:r w:rsidR="009E2F2D">
        <w:rPr>
          <w:rFonts w:ascii="Verdana" w:hAnsi="Verdana" w:cs="Verdana"/>
          <w:b/>
          <w:bCs/>
          <w:spacing w:val="10"/>
          <w:sz w:val="20"/>
          <w:szCs w:val="20"/>
        </w:rPr>
        <w:t>Pvt</w:t>
      </w:r>
      <w:proofErr w:type="spellEnd"/>
      <w:r w:rsidR="009E2F2D">
        <w:rPr>
          <w:rFonts w:ascii="Verdana" w:hAnsi="Verdana" w:cs="Verdana"/>
          <w:b/>
          <w:bCs/>
          <w:spacing w:val="10"/>
          <w:sz w:val="20"/>
          <w:szCs w:val="20"/>
        </w:rPr>
        <w:t xml:space="preserve"> </w:t>
      </w:r>
      <w:r>
        <w:rPr>
          <w:rFonts w:ascii="Verdana" w:hAnsi="Verdana" w:cs="Verdana"/>
          <w:b/>
          <w:bCs/>
          <w:spacing w:val="10"/>
          <w:sz w:val="20"/>
          <w:szCs w:val="20"/>
        </w:rPr>
        <w:t xml:space="preserve"> LTD</w:t>
      </w:r>
      <w:r w:rsidRPr="00184CFC">
        <w:rPr>
          <w:rFonts w:ascii="Verdana" w:hAnsi="Verdana" w:cs="Verdana"/>
          <w:spacing w:val="10"/>
          <w:sz w:val="20"/>
          <w:szCs w:val="20"/>
        </w:rPr>
        <w:t xml:space="preserve"> </w:t>
      </w:r>
    </w:p>
    <w:p w:rsidR="00AD5402" w:rsidRDefault="00AD5402" w:rsidP="00AD5402">
      <w:pPr>
        <w:snapToGrid w:val="0"/>
        <w:spacing w:line="360" w:lineRule="auto"/>
        <w:ind w:left="720"/>
        <w:rPr>
          <w:rFonts w:ascii="Verdana" w:hAnsi="Verdana" w:cs="Verdana"/>
          <w:spacing w:val="10"/>
          <w:sz w:val="20"/>
          <w:szCs w:val="20"/>
        </w:rPr>
      </w:pPr>
      <w:r w:rsidRPr="00184CFC">
        <w:rPr>
          <w:rFonts w:ascii="Verdana" w:hAnsi="Verdana" w:cs="Verdana"/>
          <w:spacing w:val="10"/>
          <w:sz w:val="20"/>
          <w:szCs w:val="20"/>
        </w:rPr>
        <w:t xml:space="preserve">Duration      </w:t>
      </w:r>
      <w:r w:rsidRPr="00184CFC">
        <w:rPr>
          <w:rFonts w:ascii="Verdana" w:hAnsi="Verdana" w:cs="Verdana"/>
          <w:b/>
          <w:bCs/>
          <w:spacing w:val="10"/>
          <w:sz w:val="20"/>
          <w:szCs w:val="20"/>
        </w:rPr>
        <w:t>:</w:t>
      </w:r>
      <w:r w:rsidR="00A74226">
        <w:rPr>
          <w:rFonts w:ascii="Verdana" w:hAnsi="Verdana" w:cs="Verdana"/>
          <w:b/>
          <w:bCs/>
          <w:spacing w:val="10"/>
          <w:sz w:val="20"/>
          <w:szCs w:val="20"/>
        </w:rPr>
        <w:t xml:space="preserve"> </w:t>
      </w:r>
      <w:r w:rsidR="009E2F2D">
        <w:rPr>
          <w:rFonts w:ascii="Verdana" w:hAnsi="Verdana" w:cs="Verdana"/>
          <w:spacing w:val="10"/>
          <w:sz w:val="20"/>
          <w:szCs w:val="20"/>
        </w:rPr>
        <w:t>Nov 2016</w:t>
      </w:r>
      <w:r w:rsidRPr="00184CFC">
        <w:rPr>
          <w:rFonts w:ascii="Verdana" w:hAnsi="Verdana" w:cs="Verdana"/>
          <w:spacing w:val="10"/>
          <w:sz w:val="20"/>
          <w:szCs w:val="20"/>
        </w:rPr>
        <w:t xml:space="preserve"> to </w:t>
      </w:r>
      <w:r w:rsidR="0021712B" w:rsidRPr="00184CFC">
        <w:rPr>
          <w:rFonts w:ascii="Verdana" w:hAnsi="Verdana" w:cs="Verdana"/>
          <w:spacing w:val="10"/>
          <w:sz w:val="20"/>
          <w:szCs w:val="20"/>
        </w:rPr>
        <w:t>till</w:t>
      </w:r>
      <w:r w:rsidRPr="00184CFC">
        <w:rPr>
          <w:rFonts w:ascii="Verdana" w:hAnsi="Verdana" w:cs="Verdana"/>
          <w:spacing w:val="10"/>
          <w:sz w:val="20"/>
          <w:szCs w:val="20"/>
        </w:rPr>
        <w:t xml:space="preserve"> date</w:t>
      </w:r>
    </w:p>
    <w:p w:rsidR="00AD5402" w:rsidRPr="00184CFC" w:rsidRDefault="00AD5402" w:rsidP="00AD5402">
      <w:pPr>
        <w:snapToGrid w:val="0"/>
        <w:spacing w:line="360" w:lineRule="auto"/>
        <w:ind w:left="720"/>
        <w:rPr>
          <w:rFonts w:ascii="Verdana" w:hAnsi="Verdana" w:cs="Verdana"/>
          <w:spacing w:val="10"/>
          <w:sz w:val="20"/>
          <w:szCs w:val="20"/>
        </w:rPr>
      </w:pPr>
      <w:r w:rsidRPr="00184CFC">
        <w:rPr>
          <w:rFonts w:ascii="Verdana" w:hAnsi="Verdana" w:cs="Verdana"/>
          <w:spacing w:val="10"/>
          <w:sz w:val="20"/>
          <w:szCs w:val="20"/>
        </w:rPr>
        <w:t xml:space="preserve">Position       </w:t>
      </w:r>
      <w:r w:rsidRPr="00184CFC">
        <w:rPr>
          <w:rFonts w:ascii="Verdana" w:hAnsi="Verdana" w:cs="Verdana"/>
          <w:b/>
          <w:bCs/>
          <w:spacing w:val="10"/>
          <w:sz w:val="20"/>
          <w:szCs w:val="20"/>
        </w:rPr>
        <w:t>:</w:t>
      </w:r>
      <w:r w:rsidRPr="00AD5402">
        <w:rPr>
          <w:rStyle w:val="HTMLTypewriter"/>
          <w:rFonts w:ascii="Verdana" w:eastAsia="Arial Unicode MS" w:hAnsi="Verdana" w:cs="Verdana"/>
          <w:color w:val="333333"/>
        </w:rPr>
        <w:t xml:space="preserve"> </w:t>
      </w:r>
      <w:r w:rsidR="009E2F2D">
        <w:rPr>
          <w:rStyle w:val="HTMLTypewriter"/>
          <w:rFonts w:ascii="Verdana" w:eastAsia="Arial Unicode MS" w:hAnsi="Verdana" w:cs="Verdana"/>
          <w:color w:val="333333"/>
        </w:rPr>
        <w:t xml:space="preserve">Associate AWS </w:t>
      </w:r>
      <w:r w:rsidR="000F5E25">
        <w:rPr>
          <w:rStyle w:val="HTMLTypewriter"/>
          <w:rFonts w:ascii="Verdana" w:eastAsia="Arial Unicode MS" w:hAnsi="Verdana" w:cs="Verdana"/>
          <w:color w:val="333333"/>
        </w:rPr>
        <w:t>Cloud engineer</w:t>
      </w:r>
    </w:p>
    <w:p w:rsidR="00AD5402" w:rsidRDefault="00AD5402" w:rsidP="00AD5402">
      <w:pPr>
        <w:spacing w:line="360" w:lineRule="auto"/>
        <w:ind w:left="720"/>
        <w:rPr>
          <w:rFonts w:ascii="Verdana" w:hAnsi="Verdana" w:cs="Verdana"/>
          <w:spacing w:val="10"/>
          <w:sz w:val="20"/>
          <w:szCs w:val="20"/>
        </w:rPr>
      </w:pPr>
    </w:p>
    <w:p w:rsidR="00180D0F" w:rsidRPr="00184CFC" w:rsidRDefault="00180D0F" w:rsidP="00AD5402">
      <w:pPr>
        <w:spacing w:line="360" w:lineRule="auto"/>
        <w:ind w:left="720"/>
        <w:rPr>
          <w:rFonts w:ascii="Verdana" w:hAnsi="Verdana" w:cs="Arial"/>
          <w:b/>
          <w:bCs/>
          <w:sz w:val="20"/>
        </w:rPr>
      </w:pPr>
    </w:p>
    <w:p w:rsidR="00180D0F" w:rsidRPr="00184CFC" w:rsidRDefault="00180D0F" w:rsidP="00180D0F">
      <w:pPr>
        <w:jc w:val="both"/>
        <w:rPr>
          <w:rFonts w:ascii="Verdana" w:hAnsi="Verdana" w:cs="Arial"/>
          <w:b/>
          <w:bCs/>
          <w:sz w:val="20"/>
          <w:szCs w:val="20"/>
        </w:rPr>
      </w:pPr>
      <w:r w:rsidRPr="00184CFC">
        <w:rPr>
          <w:rFonts w:ascii="Verdana" w:hAnsi="Verdana" w:cs="Arial"/>
          <w:b/>
          <w:bCs/>
          <w:sz w:val="20"/>
          <w:szCs w:val="20"/>
        </w:rPr>
        <w:t>Educational Qualification:</w:t>
      </w:r>
    </w:p>
    <w:p w:rsidR="00180D0F" w:rsidRPr="00184CFC" w:rsidRDefault="00180D0F" w:rsidP="00180D0F">
      <w:pPr>
        <w:spacing w:line="360" w:lineRule="auto"/>
        <w:jc w:val="both"/>
        <w:rPr>
          <w:rFonts w:ascii="Verdana" w:hAnsi="Verdana" w:cs="Arial"/>
          <w:b/>
          <w:bCs/>
          <w:sz w:val="20"/>
          <w:szCs w:val="20"/>
        </w:rPr>
      </w:pPr>
    </w:p>
    <w:p w:rsidR="009E2F2D" w:rsidRPr="009E2F2D" w:rsidRDefault="009E2F2D" w:rsidP="009E2F2D">
      <w:pPr>
        <w:numPr>
          <w:ilvl w:val="0"/>
          <w:numId w:val="33"/>
        </w:numPr>
        <w:snapToGrid w:val="0"/>
        <w:spacing w:line="360" w:lineRule="auto"/>
        <w:rPr>
          <w:rFonts w:ascii="Verdana" w:hAnsi="Verdana" w:cs="Verdana"/>
          <w:spacing w:val="10"/>
          <w:sz w:val="20"/>
          <w:szCs w:val="20"/>
        </w:rPr>
      </w:pPr>
      <w:r w:rsidRPr="009E2F2D">
        <w:rPr>
          <w:rFonts w:ascii="Verdana" w:hAnsi="Verdana" w:cs="Verdana"/>
          <w:spacing w:val="10"/>
          <w:sz w:val="20"/>
          <w:szCs w:val="20"/>
        </w:rPr>
        <w:t xml:space="preserve">General | </w:t>
      </w:r>
      <w:r w:rsidRPr="009E2F2D">
        <w:rPr>
          <w:rFonts w:ascii="Verdana" w:hAnsi="Verdana" w:cs="Verdana"/>
          <w:i/>
          <w:iCs/>
          <w:spacing w:val="10"/>
          <w:sz w:val="20"/>
          <w:szCs w:val="20"/>
        </w:rPr>
        <w:t>Don Bosco School,Siliguri</w:t>
      </w:r>
    </w:p>
    <w:p w:rsidR="009E2F2D" w:rsidRPr="009E2F2D" w:rsidRDefault="009E2F2D" w:rsidP="009E2F2D">
      <w:pPr>
        <w:snapToGrid w:val="0"/>
        <w:spacing w:line="360" w:lineRule="auto"/>
        <w:ind w:left="720"/>
        <w:rPr>
          <w:rFonts w:ascii="Verdana" w:hAnsi="Verdana" w:cs="Verdana"/>
          <w:spacing w:val="10"/>
          <w:sz w:val="20"/>
          <w:szCs w:val="20"/>
        </w:rPr>
      </w:pPr>
      <w:r w:rsidRPr="009E2F2D">
        <w:rPr>
          <w:rFonts w:ascii="Verdana" w:hAnsi="Verdana" w:cs="Verdana"/>
          <w:spacing w:val="10"/>
          <w:sz w:val="20"/>
          <w:szCs w:val="20"/>
        </w:rPr>
        <w:t>Year of passing: 2010</w:t>
      </w:r>
    </w:p>
    <w:p w:rsidR="009E2F2D" w:rsidRPr="009E2F2D" w:rsidRDefault="009E2F2D" w:rsidP="009E2F2D">
      <w:pPr>
        <w:snapToGrid w:val="0"/>
        <w:spacing w:line="360" w:lineRule="auto"/>
        <w:ind w:left="720"/>
        <w:rPr>
          <w:rFonts w:ascii="Verdana" w:hAnsi="Verdana" w:cs="Verdana"/>
          <w:spacing w:val="10"/>
          <w:sz w:val="20"/>
          <w:szCs w:val="20"/>
        </w:rPr>
      </w:pPr>
      <w:r w:rsidRPr="009E2F2D">
        <w:rPr>
          <w:rFonts w:ascii="Verdana" w:hAnsi="Verdana" w:cs="Verdana"/>
          <w:spacing w:val="10"/>
          <w:sz w:val="20"/>
          <w:szCs w:val="20"/>
        </w:rPr>
        <w:t>I have passed my 10th in I.C.S.E boards with 89%</w:t>
      </w:r>
    </w:p>
    <w:p w:rsidR="009E2F2D" w:rsidRPr="009E2F2D" w:rsidRDefault="009E2F2D" w:rsidP="009E2F2D">
      <w:pPr>
        <w:numPr>
          <w:ilvl w:val="0"/>
          <w:numId w:val="33"/>
        </w:numPr>
        <w:snapToGrid w:val="0"/>
        <w:spacing w:line="360" w:lineRule="auto"/>
        <w:rPr>
          <w:rFonts w:ascii="Verdana" w:hAnsi="Verdana" w:cs="Verdana"/>
          <w:spacing w:val="10"/>
          <w:sz w:val="20"/>
          <w:szCs w:val="20"/>
        </w:rPr>
      </w:pPr>
      <w:r w:rsidRPr="009E2F2D">
        <w:rPr>
          <w:rFonts w:ascii="Verdana" w:hAnsi="Verdana" w:cs="Verdana"/>
          <w:spacing w:val="10"/>
          <w:sz w:val="20"/>
          <w:szCs w:val="20"/>
        </w:rPr>
        <w:t xml:space="preserve">Science | </w:t>
      </w:r>
      <w:r w:rsidRPr="009E2F2D">
        <w:rPr>
          <w:rFonts w:ascii="Verdana" w:hAnsi="Verdana" w:cs="Verdana"/>
          <w:i/>
          <w:iCs/>
          <w:spacing w:val="10"/>
          <w:sz w:val="20"/>
          <w:szCs w:val="20"/>
        </w:rPr>
        <w:t>Army Public School,Sukna</w:t>
      </w:r>
    </w:p>
    <w:p w:rsidR="009E2F2D" w:rsidRPr="009E2F2D" w:rsidRDefault="00165D9F" w:rsidP="009E2F2D">
      <w:pPr>
        <w:snapToGrid w:val="0"/>
        <w:spacing w:line="360" w:lineRule="auto"/>
        <w:ind w:left="720"/>
        <w:rPr>
          <w:rFonts w:ascii="Verdana" w:hAnsi="Verdana" w:cs="Verdana"/>
          <w:spacing w:val="10"/>
          <w:sz w:val="20"/>
          <w:szCs w:val="20"/>
        </w:rPr>
      </w:pPr>
      <w:r>
        <w:rPr>
          <w:rFonts w:ascii="Verdana" w:hAnsi="Verdana" w:cs="Verdana"/>
          <w:spacing w:val="10"/>
          <w:sz w:val="20"/>
          <w:szCs w:val="20"/>
        </w:rPr>
        <w:t>Yea</w:t>
      </w:r>
      <w:r w:rsidR="009E2F2D" w:rsidRPr="009E2F2D">
        <w:rPr>
          <w:rFonts w:ascii="Verdana" w:hAnsi="Verdana" w:cs="Verdana"/>
          <w:spacing w:val="10"/>
          <w:sz w:val="20"/>
          <w:szCs w:val="20"/>
        </w:rPr>
        <w:t>rs of passing: 2</w:t>
      </w:r>
      <w:r w:rsidR="00A123ED">
        <w:rPr>
          <w:rFonts w:ascii="Verdana" w:hAnsi="Verdana" w:cs="Verdana"/>
          <w:spacing w:val="10"/>
          <w:sz w:val="20"/>
          <w:szCs w:val="20"/>
        </w:rPr>
        <w:t>0</w:t>
      </w:r>
      <w:r w:rsidR="009E2F2D" w:rsidRPr="009E2F2D">
        <w:rPr>
          <w:rFonts w:ascii="Verdana" w:hAnsi="Verdana" w:cs="Verdana"/>
          <w:spacing w:val="10"/>
          <w:sz w:val="20"/>
          <w:szCs w:val="20"/>
        </w:rPr>
        <w:t>12</w:t>
      </w:r>
    </w:p>
    <w:p w:rsidR="009E2F2D" w:rsidRPr="009E2F2D" w:rsidRDefault="009E2F2D" w:rsidP="009E2F2D">
      <w:pPr>
        <w:snapToGrid w:val="0"/>
        <w:spacing w:line="360" w:lineRule="auto"/>
        <w:ind w:left="720"/>
        <w:rPr>
          <w:rFonts w:ascii="Verdana" w:hAnsi="Verdana" w:cs="Verdana"/>
          <w:spacing w:val="10"/>
          <w:sz w:val="20"/>
          <w:szCs w:val="20"/>
        </w:rPr>
      </w:pPr>
      <w:r w:rsidRPr="009E2F2D">
        <w:rPr>
          <w:rFonts w:ascii="Verdana" w:hAnsi="Verdana" w:cs="Verdana"/>
          <w:spacing w:val="10"/>
          <w:sz w:val="20"/>
          <w:szCs w:val="20"/>
        </w:rPr>
        <w:t>I have passed my 12th in C.B.S.E boards with 93%.</w:t>
      </w:r>
    </w:p>
    <w:p w:rsidR="009E2F2D" w:rsidRPr="009E2F2D" w:rsidRDefault="009E2F2D" w:rsidP="009E2F2D">
      <w:pPr>
        <w:numPr>
          <w:ilvl w:val="0"/>
          <w:numId w:val="33"/>
        </w:numPr>
        <w:snapToGrid w:val="0"/>
        <w:spacing w:line="360" w:lineRule="auto"/>
        <w:rPr>
          <w:rFonts w:ascii="Verdana" w:hAnsi="Verdana" w:cs="Verdana"/>
          <w:spacing w:val="10"/>
          <w:sz w:val="20"/>
          <w:szCs w:val="20"/>
        </w:rPr>
      </w:pPr>
      <w:r w:rsidRPr="009E2F2D">
        <w:rPr>
          <w:rFonts w:ascii="Verdana" w:hAnsi="Verdana" w:cs="Verdana"/>
          <w:spacing w:val="10"/>
          <w:sz w:val="20"/>
          <w:szCs w:val="20"/>
        </w:rPr>
        <w:t xml:space="preserve">Bachelor Of Technology | </w:t>
      </w:r>
      <w:r w:rsidRPr="009E2F2D">
        <w:rPr>
          <w:rFonts w:ascii="Verdana" w:hAnsi="Verdana" w:cs="Verdana"/>
          <w:i/>
          <w:iCs/>
          <w:spacing w:val="10"/>
          <w:sz w:val="20"/>
          <w:szCs w:val="20"/>
        </w:rPr>
        <w:t>Narula Institute of Technology</w:t>
      </w:r>
    </w:p>
    <w:p w:rsidR="009E2F2D" w:rsidRPr="009E2F2D" w:rsidRDefault="009E2F2D" w:rsidP="009E2F2D">
      <w:pPr>
        <w:snapToGrid w:val="0"/>
        <w:spacing w:line="360" w:lineRule="auto"/>
        <w:ind w:left="720"/>
        <w:rPr>
          <w:rFonts w:ascii="Verdana" w:hAnsi="Verdana" w:cs="Verdana"/>
          <w:spacing w:val="10"/>
          <w:sz w:val="20"/>
          <w:szCs w:val="20"/>
        </w:rPr>
      </w:pPr>
      <w:r w:rsidRPr="009E2F2D">
        <w:rPr>
          <w:rFonts w:ascii="Verdana" w:hAnsi="Verdana" w:cs="Verdana"/>
          <w:spacing w:val="10"/>
          <w:sz w:val="20"/>
          <w:szCs w:val="20"/>
        </w:rPr>
        <w:t>Year of passing: 2016</w:t>
      </w:r>
    </w:p>
    <w:p w:rsidR="009E2F2D" w:rsidRPr="009E2F2D" w:rsidRDefault="009E2F2D" w:rsidP="009E2F2D">
      <w:pPr>
        <w:snapToGrid w:val="0"/>
        <w:spacing w:line="360" w:lineRule="auto"/>
        <w:ind w:left="720"/>
        <w:rPr>
          <w:rFonts w:ascii="Verdana" w:hAnsi="Verdana" w:cs="Verdana"/>
          <w:spacing w:val="10"/>
          <w:sz w:val="20"/>
          <w:szCs w:val="20"/>
        </w:rPr>
      </w:pPr>
      <w:r w:rsidRPr="009E2F2D">
        <w:rPr>
          <w:rFonts w:ascii="Verdana" w:hAnsi="Verdana" w:cs="Verdana"/>
          <w:spacing w:val="10"/>
          <w:sz w:val="20"/>
          <w:szCs w:val="20"/>
        </w:rPr>
        <w:lastRenderedPageBreak/>
        <w:t>I have passed under from West Bengal Institute of Technology with DGPA : 8.9</w:t>
      </w:r>
    </w:p>
    <w:p w:rsidR="00180D0F" w:rsidRDefault="00180D0F" w:rsidP="00180D0F">
      <w:pPr>
        <w:numPr>
          <w:ilvl w:val="0"/>
          <w:numId w:val="4"/>
        </w:numPr>
        <w:spacing w:line="360" w:lineRule="auto"/>
        <w:jc w:val="both"/>
        <w:rPr>
          <w:rFonts w:ascii="Verdana" w:hAnsi="Verdana" w:cs="Verdana"/>
          <w:spacing w:val="10"/>
          <w:sz w:val="20"/>
          <w:szCs w:val="20"/>
        </w:rPr>
      </w:pPr>
      <w:r w:rsidRPr="00184CFC">
        <w:rPr>
          <w:rFonts w:ascii="Verdana" w:hAnsi="Verdana" w:cs="Verdana"/>
          <w:spacing w:val="10"/>
          <w:sz w:val="20"/>
          <w:szCs w:val="20"/>
        </w:rPr>
        <w:t>.</w:t>
      </w:r>
    </w:p>
    <w:p w:rsidR="00755F4D" w:rsidRPr="00184CFC" w:rsidRDefault="00755F4D" w:rsidP="00755F4D">
      <w:pPr>
        <w:spacing w:line="360" w:lineRule="auto"/>
        <w:ind w:left="720"/>
        <w:jc w:val="both"/>
        <w:rPr>
          <w:rFonts w:ascii="Verdana" w:hAnsi="Verdana" w:cs="Verdana"/>
          <w:spacing w:val="10"/>
          <w:sz w:val="20"/>
          <w:szCs w:val="20"/>
        </w:rPr>
      </w:pPr>
    </w:p>
    <w:p w:rsidR="00755F4D" w:rsidRDefault="00697E6B" w:rsidP="00755F4D">
      <w:pPr>
        <w:jc w:val="center"/>
        <w:rPr>
          <w:rFonts w:ascii="Verdana" w:hAnsi="Verdana" w:cs="Arial"/>
          <w:b/>
          <w:bCs/>
          <w:sz w:val="20"/>
          <w:szCs w:val="20"/>
          <w:u w:val="single"/>
        </w:rPr>
      </w:pPr>
      <w:r w:rsidRPr="00B53F6C">
        <w:rPr>
          <w:rFonts w:ascii="Verdana" w:hAnsi="Verdana" w:cs="Arial"/>
          <w:color w:val="000000"/>
          <w:sz w:val="20"/>
          <w:szCs w:val="20"/>
        </w:rPr>
        <w:t xml:space="preserve"> </w:t>
      </w:r>
      <w:r w:rsidR="00755F4D" w:rsidRPr="00184CFC">
        <w:rPr>
          <w:rFonts w:ascii="Verdana" w:hAnsi="Verdana" w:cs="Arial"/>
          <w:b/>
          <w:bCs/>
          <w:sz w:val="20"/>
          <w:szCs w:val="20"/>
          <w:u w:val="single"/>
        </w:rPr>
        <w:t>PROJECT DETAILS:</w:t>
      </w:r>
    </w:p>
    <w:p w:rsidR="00DD5EFE" w:rsidRPr="00184CFC" w:rsidRDefault="00DD5EFE" w:rsidP="00755F4D">
      <w:pPr>
        <w:jc w:val="center"/>
        <w:rPr>
          <w:rFonts w:ascii="Verdana" w:hAnsi="Verdana" w:cs="Arial"/>
          <w:b/>
          <w:bCs/>
          <w:sz w:val="20"/>
          <w:szCs w:val="20"/>
          <w:u w:val="single"/>
        </w:rPr>
      </w:pPr>
    </w:p>
    <w:p w:rsidR="004C57B2" w:rsidRPr="0046583C" w:rsidRDefault="00755F4D" w:rsidP="0046583C">
      <w:pPr>
        <w:snapToGrid w:val="0"/>
        <w:rPr>
          <w:rFonts w:ascii="Verdana" w:hAnsi="Verdana" w:cs="Verdana"/>
          <w:color w:val="000000"/>
          <w:sz w:val="20"/>
          <w:szCs w:val="20"/>
        </w:rPr>
      </w:pPr>
      <w:r>
        <w:rPr>
          <w:rFonts w:ascii="Verdana" w:hAnsi="Verdana" w:cs="Verdana"/>
          <w:b/>
          <w:bCs/>
          <w:sz w:val="20"/>
          <w:szCs w:val="20"/>
        </w:rPr>
        <w:t>Project</w:t>
      </w:r>
      <w:r w:rsidR="0046583C">
        <w:rPr>
          <w:rFonts w:ascii="Verdana" w:hAnsi="Verdana" w:cs="Verdana"/>
          <w:b/>
          <w:bCs/>
          <w:sz w:val="20"/>
          <w:szCs w:val="20"/>
        </w:rPr>
        <w:t xml:space="preserve"> :- </w:t>
      </w:r>
      <w:r w:rsidR="0046583C" w:rsidRPr="0046583C">
        <w:rPr>
          <w:rFonts w:ascii="Verdana" w:hAnsi="Verdana" w:cs="Verdana"/>
          <w:color w:val="000000"/>
          <w:sz w:val="20"/>
          <w:szCs w:val="20"/>
        </w:rPr>
        <w:t>Royal Bank of CANADA</w:t>
      </w:r>
      <w:r w:rsidR="004C57B2" w:rsidRPr="0046583C">
        <w:rPr>
          <w:rFonts w:ascii="Verdana" w:hAnsi="Verdana" w:cs="Verdana"/>
          <w:color w:val="000000"/>
          <w:sz w:val="20"/>
          <w:szCs w:val="20"/>
        </w:rPr>
        <w:t xml:space="preserve"> </w:t>
      </w:r>
      <w:r w:rsidR="0046583C" w:rsidRPr="0046583C">
        <w:rPr>
          <w:rFonts w:ascii="Verdana" w:hAnsi="Verdana" w:cs="Verdana"/>
          <w:color w:val="000000"/>
          <w:sz w:val="20"/>
          <w:szCs w:val="20"/>
        </w:rPr>
        <w:t>- The Royal Bank of Canada (RBC) is a Canadian multinational financial services company and the </w:t>
      </w:r>
      <w:hyperlink r:id="rId8" w:tooltip="Big Five (banks)" w:history="1">
        <w:r w:rsidR="0046583C" w:rsidRPr="0046583C">
          <w:rPr>
            <w:rFonts w:ascii="Verdana" w:hAnsi="Verdana" w:cs="Verdana"/>
            <w:color w:val="000000"/>
            <w:sz w:val="20"/>
            <w:szCs w:val="20"/>
          </w:rPr>
          <w:t>largest bank</w:t>
        </w:r>
      </w:hyperlink>
      <w:r w:rsidR="0046583C" w:rsidRPr="0046583C">
        <w:rPr>
          <w:rFonts w:ascii="Verdana" w:hAnsi="Verdana" w:cs="Verdana"/>
          <w:color w:val="000000"/>
          <w:sz w:val="20"/>
          <w:szCs w:val="20"/>
        </w:rPr>
        <w:t> in Canada by market capitalization. The bank serves over 16 million clients and has 80,000 employees worldwide.</w:t>
      </w:r>
    </w:p>
    <w:p w:rsidR="00755F4D" w:rsidRPr="0046583C" w:rsidRDefault="00755F4D" w:rsidP="00755F4D">
      <w:pPr>
        <w:snapToGrid w:val="0"/>
        <w:rPr>
          <w:rFonts w:ascii="Verdana" w:hAnsi="Verdana" w:cs="Verdana"/>
          <w:color w:val="000000"/>
          <w:sz w:val="20"/>
          <w:szCs w:val="20"/>
        </w:rPr>
      </w:pPr>
    </w:p>
    <w:p w:rsidR="00755F4D" w:rsidRPr="0046583C" w:rsidRDefault="00755F4D" w:rsidP="00755F4D">
      <w:pPr>
        <w:snapToGrid w:val="0"/>
        <w:rPr>
          <w:rFonts w:ascii="Verdana" w:hAnsi="Verdana" w:cs="Verdana"/>
          <w:color w:val="000000"/>
          <w:sz w:val="20"/>
          <w:szCs w:val="20"/>
        </w:rPr>
      </w:pPr>
    </w:p>
    <w:p w:rsidR="00755F4D" w:rsidRPr="00755F4D" w:rsidRDefault="00755F4D" w:rsidP="00755F4D">
      <w:pPr>
        <w:numPr>
          <w:ilvl w:val="0"/>
          <w:numId w:val="14"/>
        </w:numPr>
        <w:snapToGrid w:val="0"/>
        <w:spacing w:line="276" w:lineRule="auto"/>
        <w:rPr>
          <w:rFonts w:ascii="Verdana" w:hAnsi="Verdana" w:cs="Verdana"/>
          <w:b/>
          <w:sz w:val="20"/>
          <w:szCs w:val="20"/>
        </w:rPr>
      </w:pPr>
      <w:r w:rsidRPr="00184CFC">
        <w:rPr>
          <w:rFonts w:ascii="Verdana" w:hAnsi="Verdana" w:cs="Verdana"/>
          <w:b/>
          <w:sz w:val="20"/>
          <w:szCs w:val="20"/>
        </w:rPr>
        <w:t>Organization</w:t>
      </w:r>
      <w:r>
        <w:rPr>
          <w:rFonts w:ascii="Verdana" w:hAnsi="Verdana" w:cs="Verdana"/>
          <w:b/>
          <w:sz w:val="20"/>
          <w:szCs w:val="20"/>
        </w:rPr>
        <w:t xml:space="preserve"> </w:t>
      </w:r>
      <w:r w:rsidR="00814662">
        <w:rPr>
          <w:rFonts w:ascii="Verdana" w:hAnsi="Verdana" w:cs="Verdana"/>
          <w:b/>
          <w:sz w:val="20"/>
          <w:szCs w:val="20"/>
        </w:rPr>
        <w:t xml:space="preserve">: </w:t>
      </w:r>
      <w:proofErr w:type="spellStart"/>
      <w:r w:rsidR="0046583C">
        <w:rPr>
          <w:rFonts w:ascii="Verdana" w:hAnsi="Verdana" w:cs="Verdana"/>
          <w:b/>
          <w:sz w:val="20"/>
          <w:szCs w:val="20"/>
        </w:rPr>
        <w:t>Capgemini</w:t>
      </w:r>
      <w:proofErr w:type="spellEnd"/>
      <w:r w:rsidR="0046583C">
        <w:rPr>
          <w:rFonts w:ascii="Verdana" w:hAnsi="Verdana" w:cs="Verdana"/>
          <w:b/>
          <w:sz w:val="20"/>
          <w:szCs w:val="20"/>
        </w:rPr>
        <w:t xml:space="preserve"> technologies </w:t>
      </w:r>
      <w:proofErr w:type="spellStart"/>
      <w:r w:rsidR="0046583C">
        <w:rPr>
          <w:rFonts w:ascii="Verdana" w:hAnsi="Verdana" w:cs="Verdana"/>
          <w:b/>
          <w:sz w:val="20"/>
          <w:szCs w:val="20"/>
        </w:rPr>
        <w:t>Pvt</w:t>
      </w:r>
      <w:proofErr w:type="spellEnd"/>
      <w:r>
        <w:rPr>
          <w:rFonts w:ascii="Verdana" w:hAnsi="Verdana" w:cs="Verdana"/>
          <w:b/>
          <w:sz w:val="20"/>
          <w:szCs w:val="20"/>
        </w:rPr>
        <w:t xml:space="preserve"> Ltd</w:t>
      </w:r>
    </w:p>
    <w:p w:rsidR="00755F4D" w:rsidRPr="00184CFC" w:rsidRDefault="00755F4D" w:rsidP="00755F4D">
      <w:pPr>
        <w:widowControl w:val="0"/>
        <w:numPr>
          <w:ilvl w:val="0"/>
          <w:numId w:val="11"/>
        </w:numPr>
        <w:snapToGrid w:val="0"/>
        <w:spacing w:line="276" w:lineRule="auto"/>
        <w:rPr>
          <w:rFonts w:ascii="Verdana" w:hAnsi="Verdana" w:cs="Verdana"/>
          <w:b/>
          <w:sz w:val="20"/>
          <w:szCs w:val="20"/>
        </w:rPr>
      </w:pPr>
      <w:r w:rsidRPr="00184CFC">
        <w:rPr>
          <w:rFonts w:ascii="Verdana" w:hAnsi="Verdana" w:cs="Verdana"/>
          <w:b/>
          <w:sz w:val="20"/>
          <w:szCs w:val="20"/>
        </w:rPr>
        <w:t>Platform</w:t>
      </w:r>
      <w:r w:rsidRPr="00184CFC">
        <w:rPr>
          <w:rFonts w:ascii="Verdana" w:hAnsi="Verdana" w:cs="Verdana"/>
          <w:sz w:val="20"/>
          <w:szCs w:val="20"/>
        </w:rPr>
        <w:t xml:space="preserve">       : </w:t>
      </w:r>
      <w:r w:rsidR="0046583C">
        <w:rPr>
          <w:rFonts w:ascii="Verdana" w:hAnsi="Verdana" w:cs="Verdana"/>
          <w:sz w:val="20"/>
          <w:szCs w:val="20"/>
        </w:rPr>
        <w:t xml:space="preserve">Linux , </w:t>
      </w:r>
      <w:r w:rsidRPr="00184CFC">
        <w:rPr>
          <w:rFonts w:ascii="Verdana" w:hAnsi="Verdana" w:cs="Verdana"/>
          <w:sz w:val="20"/>
          <w:szCs w:val="20"/>
        </w:rPr>
        <w:t xml:space="preserve"> </w:t>
      </w:r>
      <w:r>
        <w:rPr>
          <w:rFonts w:ascii="Verdana" w:hAnsi="Verdana" w:cs="Verdana"/>
          <w:sz w:val="20"/>
          <w:szCs w:val="20"/>
        </w:rPr>
        <w:t>Windows</w:t>
      </w:r>
    </w:p>
    <w:p w:rsidR="00755F4D" w:rsidRPr="00184CFC" w:rsidRDefault="00755F4D" w:rsidP="00755F4D">
      <w:pPr>
        <w:widowControl w:val="0"/>
        <w:numPr>
          <w:ilvl w:val="0"/>
          <w:numId w:val="5"/>
        </w:numPr>
        <w:snapToGrid w:val="0"/>
        <w:spacing w:line="276" w:lineRule="auto"/>
        <w:rPr>
          <w:rFonts w:ascii="Verdana" w:hAnsi="Verdana" w:cs="Verdana"/>
          <w:b/>
          <w:sz w:val="20"/>
          <w:szCs w:val="20"/>
        </w:rPr>
      </w:pPr>
      <w:r w:rsidRPr="00184CFC">
        <w:rPr>
          <w:rFonts w:ascii="Verdana" w:hAnsi="Verdana" w:cs="Verdana"/>
          <w:b/>
          <w:sz w:val="20"/>
          <w:szCs w:val="20"/>
        </w:rPr>
        <w:t>Technology</w:t>
      </w:r>
      <w:r w:rsidRPr="00184CFC">
        <w:rPr>
          <w:rFonts w:ascii="Verdana" w:hAnsi="Verdana" w:cs="Verdana"/>
          <w:sz w:val="20"/>
          <w:szCs w:val="20"/>
        </w:rPr>
        <w:t xml:space="preserve">   : </w:t>
      </w:r>
      <w:r w:rsidR="0046583C">
        <w:rPr>
          <w:rFonts w:ascii="Verdana" w:hAnsi="Verdana" w:cs="Verdana"/>
          <w:sz w:val="20"/>
          <w:szCs w:val="20"/>
        </w:rPr>
        <w:t xml:space="preserve">AWS Cloud </w:t>
      </w:r>
    </w:p>
    <w:p w:rsidR="00755F4D" w:rsidRPr="00184CFC" w:rsidRDefault="00755F4D" w:rsidP="00755F4D">
      <w:pPr>
        <w:widowControl w:val="0"/>
        <w:numPr>
          <w:ilvl w:val="0"/>
          <w:numId w:val="5"/>
        </w:numPr>
        <w:snapToGrid w:val="0"/>
        <w:spacing w:line="276" w:lineRule="auto"/>
        <w:rPr>
          <w:rFonts w:ascii="Verdana" w:hAnsi="Verdana" w:cs="Verdana"/>
          <w:b/>
          <w:sz w:val="20"/>
          <w:szCs w:val="20"/>
        </w:rPr>
      </w:pPr>
      <w:r w:rsidRPr="00184CFC">
        <w:rPr>
          <w:rFonts w:ascii="Verdana" w:hAnsi="Verdana" w:cs="Verdana"/>
          <w:b/>
          <w:sz w:val="20"/>
          <w:szCs w:val="20"/>
        </w:rPr>
        <w:t xml:space="preserve">Duration       </w:t>
      </w:r>
      <w:r w:rsidR="00907D7E">
        <w:rPr>
          <w:rFonts w:ascii="Verdana" w:hAnsi="Verdana" w:cs="Verdana"/>
          <w:b/>
          <w:sz w:val="20"/>
          <w:szCs w:val="20"/>
        </w:rPr>
        <w:t xml:space="preserve"> </w:t>
      </w:r>
      <w:r w:rsidRPr="00184CFC">
        <w:rPr>
          <w:rFonts w:ascii="Verdana" w:hAnsi="Verdana" w:cs="Verdana"/>
          <w:b/>
          <w:sz w:val="20"/>
          <w:szCs w:val="20"/>
        </w:rPr>
        <w:t xml:space="preserve">: </w:t>
      </w:r>
      <w:r w:rsidR="0046583C">
        <w:rPr>
          <w:rFonts w:ascii="Verdana" w:hAnsi="Verdana" w:cs="Verdana"/>
          <w:sz w:val="20"/>
          <w:szCs w:val="20"/>
        </w:rPr>
        <w:t>Jan 2017</w:t>
      </w:r>
      <w:r>
        <w:rPr>
          <w:rFonts w:ascii="Verdana" w:hAnsi="Verdana" w:cs="Verdana"/>
          <w:sz w:val="20"/>
          <w:szCs w:val="20"/>
        </w:rPr>
        <w:t xml:space="preserve"> – Till date</w:t>
      </w:r>
      <w:r w:rsidRPr="00184CFC">
        <w:rPr>
          <w:rFonts w:ascii="Verdana" w:hAnsi="Verdana" w:cs="Verdana"/>
          <w:sz w:val="20"/>
          <w:szCs w:val="20"/>
        </w:rPr>
        <w:t xml:space="preserve">. </w:t>
      </w:r>
    </w:p>
    <w:p w:rsidR="00755F4D" w:rsidRPr="00ED62E2" w:rsidRDefault="00907D7E" w:rsidP="00ED62E2">
      <w:pPr>
        <w:widowControl w:val="0"/>
        <w:numPr>
          <w:ilvl w:val="0"/>
          <w:numId w:val="5"/>
        </w:numPr>
        <w:snapToGrid w:val="0"/>
        <w:spacing w:line="276" w:lineRule="auto"/>
        <w:rPr>
          <w:rStyle w:val="Emphasis"/>
          <w:rFonts w:ascii="Verdana" w:hAnsi="Verdana" w:cs="Verdana"/>
          <w:i w:val="0"/>
          <w:iCs w:val="0"/>
          <w:sz w:val="20"/>
          <w:szCs w:val="20"/>
        </w:rPr>
      </w:pPr>
      <w:r>
        <w:rPr>
          <w:rFonts w:ascii="Verdana" w:hAnsi="Verdana" w:cs="Verdana"/>
          <w:b/>
          <w:sz w:val="20"/>
          <w:szCs w:val="20"/>
        </w:rPr>
        <w:t xml:space="preserve">Description   </w:t>
      </w:r>
      <w:r w:rsidR="00755F4D" w:rsidRPr="00184CFC">
        <w:rPr>
          <w:rFonts w:ascii="Verdana" w:hAnsi="Verdana" w:cs="Verdana"/>
          <w:b/>
          <w:sz w:val="20"/>
          <w:szCs w:val="20"/>
        </w:rPr>
        <w:t>:</w:t>
      </w:r>
      <w:r w:rsidR="00ED62E2">
        <w:rPr>
          <w:rFonts w:ascii="Verdana" w:hAnsi="Verdana" w:cs="Verdana"/>
          <w:sz w:val="20"/>
          <w:szCs w:val="20"/>
        </w:rPr>
        <w:t xml:space="preserve"> </w:t>
      </w:r>
      <w:r w:rsidR="0046583C" w:rsidRPr="00ED62E2">
        <w:rPr>
          <w:rFonts w:ascii="Verdana" w:hAnsi="Verdana" w:cs="Verdana"/>
          <w:color w:val="000000"/>
          <w:sz w:val="20"/>
          <w:szCs w:val="20"/>
        </w:rPr>
        <w:t>Providing architectural solutions to the client on AWS cloud platform</w:t>
      </w:r>
    </w:p>
    <w:p w:rsidR="00907D7E" w:rsidRPr="00EA0A07" w:rsidRDefault="00907D7E" w:rsidP="00755F4D">
      <w:pPr>
        <w:widowControl w:val="0"/>
        <w:snapToGrid w:val="0"/>
        <w:rPr>
          <w:rFonts w:ascii="Verdana" w:hAnsi="Verdana" w:cs="Verdana"/>
          <w:b/>
          <w:color w:val="000000"/>
          <w:sz w:val="20"/>
          <w:szCs w:val="20"/>
        </w:rPr>
      </w:pPr>
    </w:p>
    <w:p w:rsidR="00755F4D" w:rsidRPr="00184CFC" w:rsidRDefault="00755F4D" w:rsidP="00ED62E2">
      <w:pPr>
        <w:widowControl w:val="0"/>
        <w:snapToGrid w:val="0"/>
        <w:spacing w:line="360" w:lineRule="auto"/>
        <w:ind w:left="360"/>
        <w:rPr>
          <w:rFonts w:ascii="Verdana" w:hAnsi="Verdana" w:cs="Verdana"/>
          <w:sz w:val="20"/>
          <w:szCs w:val="20"/>
        </w:rPr>
      </w:pPr>
      <w:r w:rsidRPr="00184CFC">
        <w:rPr>
          <w:rFonts w:ascii="Verdana" w:hAnsi="Verdana" w:cs="Verdana"/>
          <w:b/>
          <w:sz w:val="20"/>
          <w:szCs w:val="20"/>
        </w:rPr>
        <w:t>Responsibility:</w:t>
      </w:r>
    </w:p>
    <w:p w:rsidR="0046583C" w:rsidRPr="0046583C" w:rsidRDefault="00ED62E2" w:rsidP="00ED62E2">
      <w:pPr>
        <w:pStyle w:val="ListParagraph"/>
        <w:numPr>
          <w:ilvl w:val="0"/>
          <w:numId w:val="4"/>
        </w:numPr>
        <w:rPr>
          <w:rFonts w:ascii="Verdana" w:eastAsia="Times New Roman" w:hAnsi="Verdana" w:cs="Verdana"/>
          <w:color w:val="000000"/>
          <w:sz w:val="20"/>
          <w:szCs w:val="20"/>
          <w:lang w:eastAsia="ar-SA"/>
        </w:rPr>
      </w:pPr>
      <w:r>
        <w:rPr>
          <w:rFonts w:ascii="Verdana" w:eastAsia="Times New Roman" w:hAnsi="Verdana" w:cs="Verdana"/>
          <w:color w:val="000000"/>
          <w:sz w:val="20"/>
          <w:szCs w:val="20"/>
          <w:lang w:eastAsia="ar-SA"/>
        </w:rPr>
        <w:t xml:space="preserve">Migration of </w:t>
      </w:r>
      <w:proofErr w:type="spellStart"/>
      <w:r>
        <w:rPr>
          <w:rFonts w:ascii="Verdana" w:eastAsia="Times New Roman" w:hAnsi="Verdana" w:cs="Verdana"/>
          <w:color w:val="000000"/>
          <w:sz w:val="20"/>
          <w:szCs w:val="20"/>
          <w:lang w:eastAsia="ar-SA"/>
        </w:rPr>
        <w:t>on-premise</w:t>
      </w:r>
      <w:proofErr w:type="spellEnd"/>
      <w:r>
        <w:rPr>
          <w:rFonts w:ascii="Verdana" w:eastAsia="Times New Roman" w:hAnsi="Verdana" w:cs="Verdana"/>
          <w:color w:val="000000"/>
          <w:sz w:val="20"/>
          <w:szCs w:val="20"/>
          <w:lang w:eastAsia="ar-SA"/>
        </w:rPr>
        <w:t xml:space="preserve"> </w:t>
      </w:r>
      <w:r w:rsidR="0046583C" w:rsidRPr="0046583C">
        <w:rPr>
          <w:rFonts w:ascii="Verdana" w:eastAsia="Times New Roman" w:hAnsi="Verdana" w:cs="Verdana"/>
          <w:color w:val="000000"/>
          <w:sz w:val="20"/>
          <w:szCs w:val="20"/>
          <w:lang w:eastAsia="ar-SA"/>
        </w:rPr>
        <w:t>multi-tier web application on to AWS cloud </w:t>
      </w:r>
      <w:r>
        <w:rPr>
          <w:rFonts w:ascii="Verdana" w:eastAsia="Times New Roman" w:hAnsi="Verdana" w:cs="Verdana"/>
          <w:color w:val="000000"/>
          <w:sz w:val="20"/>
          <w:szCs w:val="20"/>
          <w:lang w:eastAsia="ar-SA"/>
        </w:rPr>
        <w:t>.</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 xml:space="preserve">Responsible for architecting, designing, implementing </w:t>
      </w:r>
      <w:r>
        <w:rPr>
          <w:rFonts w:ascii="Verdana" w:eastAsia="Times New Roman" w:hAnsi="Verdana" w:cs="Verdana"/>
          <w:color w:val="000000"/>
          <w:sz w:val="20"/>
          <w:szCs w:val="20"/>
          <w:lang w:eastAsia="ar-SA"/>
        </w:rPr>
        <w:t xml:space="preserve">of </w:t>
      </w:r>
      <w:r w:rsidRPr="0046583C">
        <w:rPr>
          <w:rFonts w:ascii="Verdana" w:eastAsia="Times New Roman" w:hAnsi="Verdana" w:cs="Verdana"/>
          <w:color w:val="000000"/>
          <w:sz w:val="20"/>
          <w:szCs w:val="20"/>
          <w:lang w:eastAsia="ar-SA"/>
        </w:rPr>
        <w:t>cloud based infrastructure and its solutions.</w:t>
      </w:r>
    </w:p>
    <w:p w:rsidR="005C405E" w:rsidRPr="0046583C" w:rsidRDefault="00EF68D5" w:rsidP="0046583C">
      <w:pPr>
        <w:pStyle w:val="ListParagraph"/>
        <w:numPr>
          <w:ilvl w:val="0"/>
          <w:numId w:val="34"/>
        </w:numPr>
        <w:rPr>
          <w:rFonts w:ascii="Verdana" w:eastAsia="Times New Roman" w:hAnsi="Verdana" w:cs="Verdana"/>
          <w:color w:val="000000"/>
          <w:sz w:val="20"/>
          <w:szCs w:val="20"/>
          <w:lang w:eastAsia="ar-SA"/>
        </w:rPr>
      </w:pPr>
      <w:r>
        <w:rPr>
          <w:rFonts w:ascii="Verdana" w:eastAsia="Times New Roman" w:hAnsi="Verdana" w:cs="Verdana"/>
          <w:color w:val="000000"/>
          <w:sz w:val="20"/>
          <w:szCs w:val="20"/>
          <w:lang w:eastAsia="ar-SA"/>
        </w:rPr>
        <w:t xml:space="preserve">Have </w:t>
      </w:r>
      <w:r w:rsidR="004F6B44">
        <w:rPr>
          <w:rFonts w:ascii="Verdana" w:eastAsia="Times New Roman" w:hAnsi="Verdana" w:cs="Verdana"/>
          <w:color w:val="000000"/>
          <w:sz w:val="20"/>
          <w:szCs w:val="20"/>
          <w:lang w:eastAsia="ar-SA"/>
        </w:rPr>
        <w:t>idea about</w:t>
      </w:r>
      <w:r>
        <w:rPr>
          <w:rFonts w:ascii="Verdana" w:eastAsia="Times New Roman" w:hAnsi="Verdana" w:cs="Verdana"/>
          <w:color w:val="000000"/>
          <w:sz w:val="20"/>
          <w:szCs w:val="20"/>
          <w:lang w:eastAsia="ar-SA"/>
        </w:rPr>
        <w:t xml:space="preserve"> CI/CD pipeline using Jenkins(Master slave architecture).</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 xml:space="preserve">Proficient in AWS services like VPC, EC2, S3, ELB, </w:t>
      </w:r>
      <w:proofErr w:type="spellStart"/>
      <w:r w:rsidRPr="0046583C">
        <w:rPr>
          <w:rFonts w:ascii="Verdana" w:eastAsia="Times New Roman" w:hAnsi="Verdana" w:cs="Verdana"/>
          <w:color w:val="000000"/>
          <w:sz w:val="20"/>
          <w:szCs w:val="20"/>
          <w:lang w:eastAsia="ar-SA"/>
        </w:rPr>
        <w:t>AutoSca</w:t>
      </w:r>
      <w:r>
        <w:rPr>
          <w:rFonts w:ascii="Verdana" w:eastAsia="Times New Roman" w:hAnsi="Verdana" w:cs="Verdana"/>
          <w:color w:val="000000"/>
          <w:sz w:val="20"/>
          <w:szCs w:val="20"/>
          <w:lang w:eastAsia="ar-SA"/>
        </w:rPr>
        <w:t>lingGroups</w:t>
      </w:r>
      <w:proofErr w:type="spellEnd"/>
      <w:r>
        <w:rPr>
          <w:rFonts w:ascii="Verdana" w:eastAsia="Times New Roman" w:hAnsi="Verdana" w:cs="Verdana"/>
          <w:color w:val="000000"/>
          <w:sz w:val="20"/>
          <w:szCs w:val="20"/>
          <w:lang w:eastAsia="ar-SA"/>
        </w:rPr>
        <w:t>(ASG), EBS, RDS, IAM</w:t>
      </w:r>
      <w:r w:rsidRPr="0046583C">
        <w:rPr>
          <w:rFonts w:ascii="Verdana" w:eastAsia="Times New Roman" w:hAnsi="Verdana" w:cs="Verdana"/>
          <w:color w:val="000000"/>
          <w:sz w:val="20"/>
          <w:szCs w:val="20"/>
          <w:lang w:eastAsia="ar-SA"/>
        </w:rPr>
        <w:t xml:space="preserve">, Route 53, </w:t>
      </w:r>
      <w:proofErr w:type="spellStart"/>
      <w:r w:rsidRPr="0046583C">
        <w:rPr>
          <w:rFonts w:ascii="Verdana" w:eastAsia="Times New Roman" w:hAnsi="Verdana" w:cs="Verdana"/>
          <w:color w:val="000000"/>
          <w:sz w:val="20"/>
          <w:szCs w:val="20"/>
          <w:lang w:eastAsia="ar-SA"/>
        </w:rPr>
        <w:t>CloudWatch</w:t>
      </w:r>
      <w:proofErr w:type="spellEnd"/>
      <w:r w:rsidRPr="0046583C">
        <w:rPr>
          <w:rFonts w:ascii="Verdana" w:eastAsia="Times New Roman" w:hAnsi="Verdana" w:cs="Verdana"/>
          <w:color w:val="000000"/>
          <w:sz w:val="20"/>
          <w:szCs w:val="20"/>
          <w:lang w:eastAsia="ar-SA"/>
        </w:rPr>
        <w:t xml:space="preserve">, </w:t>
      </w:r>
      <w:proofErr w:type="spellStart"/>
      <w:r w:rsidRPr="0046583C">
        <w:rPr>
          <w:rFonts w:ascii="Verdana" w:eastAsia="Times New Roman" w:hAnsi="Verdana" w:cs="Verdana"/>
          <w:color w:val="000000"/>
          <w:sz w:val="20"/>
          <w:szCs w:val="20"/>
          <w:lang w:eastAsia="ar-SA"/>
        </w:rPr>
        <w:t>CloudFront</w:t>
      </w:r>
      <w:proofErr w:type="spellEnd"/>
      <w:r w:rsidRPr="0046583C">
        <w:rPr>
          <w:rFonts w:ascii="Verdana" w:eastAsia="Times New Roman" w:hAnsi="Verdana" w:cs="Verdana"/>
          <w:color w:val="000000"/>
          <w:sz w:val="20"/>
          <w:szCs w:val="20"/>
          <w:lang w:eastAsia="ar-SA"/>
        </w:rPr>
        <w:t xml:space="preserve">, </w:t>
      </w:r>
      <w:proofErr w:type="spellStart"/>
      <w:r w:rsidRPr="0046583C">
        <w:rPr>
          <w:rFonts w:ascii="Verdana" w:eastAsia="Times New Roman" w:hAnsi="Verdana" w:cs="Verdana"/>
          <w:color w:val="000000"/>
          <w:sz w:val="20"/>
          <w:szCs w:val="20"/>
          <w:lang w:eastAsia="ar-SA"/>
        </w:rPr>
        <w:t>CloudTrail</w:t>
      </w:r>
      <w:proofErr w:type="spellEnd"/>
      <w:r w:rsidRPr="0046583C">
        <w:rPr>
          <w:rFonts w:ascii="Verdana" w:eastAsia="Times New Roman" w:hAnsi="Verdana" w:cs="Verdana"/>
          <w:color w:val="000000"/>
          <w:sz w:val="20"/>
          <w:szCs w:val="20"/>
          <w:lang w:eastAsia="ar-SA"/>
        </w:rPr>
        <w:t>. Experienced in creating multiple VPC’s and public, private subnets as per requirement and distributed them as groups into various availability zones of the VPC.</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Created NAT gateways and instances to allow communication from the private instances to the internet through bastion hosts. Involved in writing Java API for Amazon Lambda to manage some of the AWS services.</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Used security groups, network ACL’s, internet gateways and route tables to ensure a secure zone for organization in AWS public cloud.</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Created and configured elastic load balancers and auto scaling groups to distribute the traffic and to have a cost efficient, fault tolerant and highly available environment.</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Created S3 buckets in the AWS environment to store files, sometimes which are required to serve static content for a web application.</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Configured S3 buckets with various life cycle policies to archive the infrequently accessed data to storage classes based on requirement.</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Possess good knowledge in creating and launching EC2 instances using AMI’s of Linux, Ubuntu, RHEL, and Windows and wrote shell scripts to bootstrap instance.</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Used IAM for creating roles, users, groups and also implemented MFA to provide additional security to AWS account and its resources.</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Implemented dom</w:t>
      </w:r>
      <w:r w:rsidR="00ED62E2">
        <w:rPr>
          <w:rFonts w:ascii="Verdana" w:eastAsia="Times New Roman" w:hAnsi="Verdana" w:cs="Verdana"/>
          <w:color w:val="000000"/>
          <w:sz w:val="20"/>
          <w:szCs w:val="20"/>
          <w:lang w:eastAsia="ar-SA"/>
        </w:rPr>
        <w:t>ain name service (DNS) through R</w:t>
      </w:r>
      <w:r w:rsidRPr="0046583C">
        <w:rPr>
          <w:rFonts w:ascii="Verdana" w:eastAsia="Times New Roman" w:hAnsi="Verdana" w:cs="Verdana"/>
          <w:color w:val="000000"/>
          <w:sz w:val="20"/>
          <w:szCs w:val="20"/>
          <w:lang w:eastAsia="ar-SA"/>
        </w:rPr>
        <w:t>oute 53 to have highly available and scalable applications.</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Maintained the monitoring and alerting of production and corporate servers using Cloud Watch service.</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Created EBS volumes for storing application files for use with EC2 instances whenever they are mounted to them.</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Experienced in creating RDS instances to serve data through servers for responding to requests.</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Created snapshots to take backups of the volumes and also images to store launch configurations of the EC2 instances.</w:t>
      </w:r>
    </w:p>
    <w:p w:rsidR="0046583C" w:rsidRPr="0046583C" w:rsidRDefault="0046583C" w:rsidP="0046583C">
      <w:pPr>
        <w:pStyle w:val="ListParagraph"/>
        <w:numPr>
          <w:ilvl w:val="0"/>
          <w:numId w:val="34"/>
        </w:numPr>
        <w:rPr>
          <w:rFonts w:ascii="Verdana" w:eastAsia="Times New Roman" w:hAnsi="Verdana" w:cs="Verdana"/>
          <w:color w:val="000000"/>
          <w:sz w:val="20"/>
          <w:szCs w:val="20"/>
          <w:lang w:eastAsia="ar-SA"/>
        </w:rPr>
      </w:pPr>
      <w:r w:rsidRPr="0046583C">
        <w:rPr>
          <w:rFonts w:ascii="Verdana" w:eastAsia="Times New Roman" w:hAnsi="Verdana" w:cs="Verdana"/>
          <w:color w:val="000000"/>
          <w:sz w:val="20"/>
          <w:szCs w:val="20"/>
          <w:lang w:eastAsia="ar-SA"/>
        </w:rPr>
        <w:t>Environment: AWS (EC2, VPC, ELB, S3, EBS, RDS, Rou</w:t>
      </w:r>
      <w:r w:rsidR="008B4AB9">
        <w:rPr>
          <w:rFonts w:ascii="Verdana" w:eastAsia="Times New Roman" w:hAnsi="Verdana" w:cs="Verdana"/>
          <w:color w:val="000000"/>
          <w:sz w:val="20"/>
          <w:szCs w:val="20"/>
          <w:lang w:eastAsia="ar-SA"/>
        </w:rPr>
        <w:t>te53, ELB, Cloud Watch, AWS Auto Scaling,</w:t>
      </w:r>
      <w:r w:rsidRPr="0046583C">
        <w:rPr>
          <w:rFonts w:ascii="Verdana" w:eastAsia="Times New Roman" w:hAnsi="Verdana" w:cs="Verdana"/>
          <w:color w:val="000000"/>
          <w:sz w:val="20"/>
          <w:szCs w:val="20"/>
          <w:lang w:eastAsia="ar-SA"/>
        </w:rPr>
        <w:t>), SQL, Jira, AWS CLI, Unix/Linux, Shell scripting.</w:t>
      </w:r>
    </w:p>
    <w:p w:rsidR="006F0743" w:rsidRDefault="006F0743" w:rsidP="006F0743">
      <w:pPr>
        <w:pStyle w:val="HTMLPreformatted"/>
        <w:snapToGrid w:val="0"/>
        <w:spacing w:line="360" w:lineRule="auto"/>
        <w:rPr>
          <w:rFonts w:ascii="Times New Roman" w:hAnsi="Times New Roman" w:cs="Times New Roman"/>
          <w:iCs/>
          <w:sz w:val="24"/>
          <w:szCs w:val="24"/>
        </w:rPr>
      </w:pPr>
    </w:p>
    <w:p w:rsidR="00FC1DBB" w:rsidRPr="006F0743" w:rsidRDefault="00EF68D5" w:rsidP="006F0743">
      <w:pPr>
        <w:pStyle w:val="HTMLPreformatted"/>
        <w:snapToGrid w:val="0"/>
        <w:spacing w:line="360" w:lineRule="auto"/>
        <w:rPr>
          <w:rFonts w:ascii="Verdana" w:eastAsia="Arial Unicode MS" w:hAnsi="Verdana" w:cs="Verdana"/>
          <w:color w:val="333333"/>
        </w:rPr>
      </w:pPr>
      <w:r>
        <w:rPr>
          <w:rFonts w:ascii="Verdana" w:hAnsi="Verdana" w:cs="Verdana"/>
          <w:b/>
        </w:rPr>
        <w:t>Certification</w:t>
      </w:r>
      <w:r w:rsidR="00FC1DBB" w:rsidRPr="00FC1DBB">
        <w:rPr>
          <w:rFonts w:ascii="Verdana" w:hAnsi="Verdana" w:cs="Verdana"/>
          <w:b/>
        </w:rPr>
        <w:t xml:space="preserve"> Details:</w:t>
      </w:r>
    </w:p>
    <w:p w:rsidR="00FC1DBB" w:rsidRDefault="00ED62E2" w:rsidP="00FC1DBB">
      <w:pPr>
        <w:widowControl w:val="0"/>
        <w:numPr>
          <w:ilvl w:val="0"/>
          <w:numId w:val="20"/>
        </w:numPr>
        <w:snapToGrid w:val="0"/>
        <w:spacing w:line="276" w:lineRule="auto"/>
        <w:rPr>
          <w:iCs/>
        </w:rPr>
      </w:pPr>
      <w:r>
        <w:rPr>
          <w:iCs/>
        </w:rPr>
        <w:lastRenderedPageBreak/>
        <w:t xml:space="preserve">AWS </w:t>
      </w:r>
      <w:r w:rsidR="004F6B44">
        <w:rPr>
          <w:iCs/>
        </w:rPr>
        <w:t>CERTIFIED SOLUTION ARCHITECT- ASSOCIATE</w:t>
      </w:r>
    </w:p>
    <w:p w:rsidR="007D0B9F" w:rsidRDefault="000B517A" w:rsidP="00CD2E1A">
      <w:pPr>
        <w:widowControl w:val="0"/>
        <w:snapToGrid w:val="0"/>
        <w:spacing w:line="276" w:lineRule="auto"/>
        <w:ind w:left="1440"/>
        <w:rPr>
          <w:iCs/>
        </w:rPr>
      </w:pPr>
      <w:r>
        <w:rPr>
          <w:iCs/>
        </w:rPr>
        <w:t>Validation number-</w:t>
      </w:r>
      <w:r w:rsidR="004904DF">
        <w:rPr>
          <w:iCs/>
        </w:rPr>
        <w:t xml:space="preserve"> 2T</w:t>
      </w:r>
      <w:r w:rsidR="00CD2E1A">
        <w:rPr>
          <w:iCs/>
        </w:rPr>
        <w:t>Z</w:t>
      </w:r>
      <w:r w:rsidR="00D92ADA">
        <w:rPr>
          <w:iCs/>
        </w:rPr>
        <w:t>GCP</w:t>
      </w:r>
      <w:r w:rsidR="003D731E">
        <w:rPr>
          <w:iCs/>
        </w:rPr>
        <w:t>2KLM</w:t>
      </w:r>
      <w:r w:rsidR="004D518B">
        <w:rPr>
          <w:iCs/>
        </w:rPr>
        <w:t>V41</w:t>
      </w:r>
      <w:r w:rsidR="00750461">
        <w:rPr>
          <w:iCs/>
        </w:rPr>
        <w:t>W5V</w:t>
      </w:r>
    </w:p>
    <w:p w:rsidR="004E6718" w:rsidRPr="00085303" w:rsidRDefault="004E6718" w:rsidP="00270D16">
      <w:pPr>
        <w:widowControl w:val="0"/>
        <w:snapToGrid w:val="0"/>
        <w:spacing w:line="276" w:lineRule="auto"/>
        <w:ind w:left="1440"/>
        <w:rPr>
          <w:rFonts w:ascii="Verdana" w:hAnsi="Verdana" w:cs="Verdana"/>
          <w:b/>
        </w:rPr>
      </w:pPr>
    </w:p>
    <w:p w:rsidR="00085303" w:rsidRDefault="00085303" w:rsidP="004E6718">
      <w:pPr>
        <w:widowControl w:val="0"/>
        <w:snapToGrid w:val="0"/>
        <w:spacing w:line="276" w:lineRule="auto"/>
        <w:rPr>
          <w:rFonts w:ascii="Verdana" w:hAnsi="Verdana" w:cs="Verdana"/>
          <w:b/>
        </w:rPr>
      </w:pPr>
      <w:r w:rsidRPr="00085303">
        <w:rPr>
          <w:rFonts w:ascii="Verdana" w:hAnsi="Verdana" w:cs="Verdana"/>
          <w:b/>
        </w:rPr>
        <w:t>Training Details</w:t>
      </w:r>
      <w:r>
        <w:rPr>
          <w:rFonts w:ascii="Verdana" w:hAnsi="Verdana" w:cs="Verdana"/>
          <w:b/>
        </w:rPr>
        <w:t>:</w:t>
      </w:r>
    </w:p>
    <w:p w:rsidR="00085303" w:rsidRPr="00085303" w:rsidRDefault="00085303" w:rsidP="00085303">
      <w:pPr>
        <w:widowControl w:val="0"/>
        <w:numPr>
          <w:ilvl w:val="0"/>
          <w:numId w:val="20"/>
        </w:numPr>
        <w:snapToGrid w:val="0"/>
        <w:spacing w:line="276" w:lineRule="auto"/>
        <w:rPr>
          <w:iCs/>
        </w:rPr>
      </w:pPr>
      <w:r w:rsidRPr="00085303">
        <w:rPr>
          <w:iCs/>
        </w:rPr>
        <w:t>Trained in AWS</w:t>
      </w:r>
      <w:r w:rsidR="00ED62E2">
        <w:rPr>
          <w:iCs/>
        </w:rPr>
        <w:t xml:space="preserve"> Cloud computing</w:t>
      </w:r>
    </w:p>
    <w:p w:rsidR="00EF68D5" w:rsidRPr="00EC1EB2" w:rsidRDefault="00085303" w:rsidP="00EC1EB2">
      <w:pPr>
        <w:widowControl w:val="0"/>
        <w:numPr>
          <w:ilvl w:val="0"/>
          <w:numId w:val="20"/>
        </w:numPr>
        <w:snapToGrid w:val="0"/>
        <w:spacing w:line="276" w:lineRule="auto"/>
        <w:rPr>
          <w:iCs/>
        </w:rPr>
      </w:pPr>
      <w:r w:rsidRPr="00085303">
        <w:rPr>
          <w:iCs/>
        </w:rPr>
        <w:t>Trained in</w:t>
      </w:r>
      <w:r w:rsidR="008B4AB9" w:rsidRPr="00EC1EB2">
        <w:rPr>
          <w:iCs/>
        </w:rPr>
        <w:t xml:space="preserve"> JSON</w:t>
      </w:r>
    </w:p>
    <w:p w:rsidR="00FC1DBB" w:rsidRPr="00184CFC" w:rsidRDefault="00FC1DBB">
      <w:pPr>
        <w:jc w:val="center"/>
        <w:rPr>
          <w:rFonts w:ascii="Verdana" w:hAnsi="Verdana" w:cs="Arial"/>
          <w:b/>
          <w:bCs/>
          <w:sz w:val="20"/>
          <w:szCs w:val="20"/>
          <w:u w:val="single"/>
        </w:rPr>
      </w:pPr>
    </w:p>
    <w:p w:rsidR="00657014" w:rsidRPr="00184CFC" w:rsidRDefault="00657014" w:rsidP="002C035E">
      <w:pPr>
        <w:widowControl w:val="0"/>
        <w:autoSpaceDE w:val="0"/>
        <w:spacing w:line="276" w:lineRule="auto"/>
        <w:rPr>
          <w:rFonts w:ascii="Verdana" w:hAnsi="Verdana" w:cs="Verdana"/>
          <w:b/>
          <w:sz w:val="20"/>
          <w:szCs w:val="20"/>
        </w:rPr>
      </w:pPr>
      <w:r w:rsidRPr="00184CFC">
        <w:rPr>
          <w:rFonts w:ascii="Verdana" w:hAnsi="Verdana" w:cs="Verdana"/>
          <w:b/>
          <w:sz w:val="20"/>
          <w:szCs w:val="20"/>
        </w:rPr>
        <w:t>Personal Details:</w:t>
      </w:r>
    </w:p>
    <w:p w:rsidR="00657014" w:rsidRPr="00184CFC" w:rsidRDefault="00657014" w:rsidP="002C035E">
      <w:pPr>
        <w:numPr>
          <w:ilvl w:val="0"/>
          <w:numId w:val="12"/>
        </w:numPr>
        <w:tabs>
          <w:tab w:val="left" w:pos="1512"/>
        </w:tabs>
        <w:spacing w:line="276" w:lineRule="auto"/>
        <w:jc w:val="both"/>
        <w:rPr>
          <w:rFonts w:ascii="Verdana" w:eastAsia="Verdana" w:hAnsi="Verdana" w:cs="Verdana"/>
          <w:sz w:val="20"/>
          <w:szCs w:val="20"/>
        </w:rPr>
      </w:pPr>
      <w:r w:rsidRPr="00184CFC">
        <w:rPr>
          <w:rFonts w:ascii="Verdana" w:hAnsi="Verdana" w:cs="Verdana"/>
          <w:b/>
          <w:sz w:val="20"/>
          <w:szCs w:val="20"/>
        </w:rPr>
        <w:t>Name</w:t>
      </w:r>
      <w:r w:rsidRPr="00184CFC">
        <w:rPr>
          <w:rFonts w:ascii="Verdana" w:hAnsi="Verdana" w:cs="Verdana"/>
          <w:sz w:val="20"/>
          <w:szCs w:val="20"/>
        </w:rPr>
        <w:t xml:space="preserve">         </w:t>
      </w:r>
      <w:r w:rsidRPr="00184CFC">
        <w:rPr>
          <w:rFonts w:ascii="Verdana" w:hAnsi="Verdana" w:cs="Verdana"/>
          <w:sz w:val="20"/>
          <w:szCs w:val="20"/>
        </w:rPr>
        <w:tab/>
        <w:t xml:space="preserve">          </w:t>
      </w:r>
      <w:r w:rsidRPr="002C035E">
        <w:rPr>
          <w:rFonts w:ascii="Verdana" w:hAnsi="Verdana" w:cs="Verdana"/>
          <w:b/>
          <w:bCs/>
          <w:sz w:val="20"/>
          <w:szCs w:val="20"/>
        </w:rPr>
        <w:t xml:space="preserve"> : </w:t>
      </w:r>
      <w:proofErr w:type="spellStart"/>
      <w:r w:rsidR="00ED62E2">
        <w:rPr>
          <w:rFonts w:ascii="Verdana" w:hAnsi="Verdana" w:cs="Verdana"/>
          <w:sz w:val="20"/>
          <w:szCs w:val="20"/>
        </w:rPr>
        <w:t>Mainak</w:t>
      </w:r>
      <w:proofErr w:type="spellEnd"/>
      <w:r w:rsidR="00ED62E2">
        <w:rPr>
          <w:rFonts w:ascii="Verdana" w:hAnsi="Verdana" w:cs="Verdana"/>
          <w:sz w:val="20"/>
          <w:szCs w:val="20"/>
        </w:rPr>
        <w:t xml:space="preserve"> </w:t>
      </w:r>
      <w:proofErr w:type="spellStart"/>
      <w:r w:rsidR="00ED62E2">
        <w:rPr>
          <w:rFonts w:ascii="Verdana" w:hAnsi="Verdana" w:cs="Verdana"/>
          <w:sz w:val="20"/>
          <w:szCs w:val="20"/>
        </w:rPr>
        <w:t>Chakrabarty</w:t>
      </w:r>
      <w:proofErr w:type="spellEnd"/>
    </w:p>
    <w:p w:rsidR="00657014" w:rsidRPr="00184CFC" w:rsidRDefault="00657014" w:rsidP="002C035E">
      <w:pPr>
        <w:numPr>
          <w:ilvl w:val="0"/>
          <w:numId w:val="12"/>
        </w:numPr>
        <w:tabs>
          <w:tab w:val="left" w:pos="1512"/>
        </w:tabs>
        <w:spacing w:line="276" w:lineRule="auto"/>
        <w:jc w:val="both"/>
        <w:rPr>
          <w:rFonts w:ascii="Verdana" w:eastAsia="Verdana" w:hAnsi="Verdana" w:cs="Verdana"/>
          <w:sz w:val="20"/>
          <w:szCs w:val="20"/>
        </w:rPr>
      </w:pPr>
      <w:r w:rsidRPr="00184CFC">
        <w:rPr>
          <w:rFonts w:ascii="Verdana" w:hAnsi="Verdana" w:cs="Verdana"/>
          <w:b/>
          <w:sz w:val="20"/>
          <w:szCs w:val="20"/>
        </w:rPr>
        <w:t>D.O.B</w:t>
      </w:r>
      <w:r w:rsidRPr="00184CFC">
        <w:rPr>
          <w:rFonts w:ascii="Verdana" w:hAnsi="Verdana" w:cs="Verdana"/>
          <w:b/>
          <w:sz w:val="20"/>
          <w:szCs w:val="20"/>
        </w:rPr>
        <w:tab/>
      </w:r>
      <w:r w:rsidRPr="00184CFC">
        <w:rPr>
          <w:rFonts w:ascii="Verdana" w:hAnsi="Verdana" w:cs="Verdana"/>
          <w:sz w:val="20"/>
          <w:szCs w:val="20"/>
        </w:rPr>
        <w:t xml:space="preserve">                    </w:t>
      </w:r>
      <w:r w:rsidRPr="002C035E">
        <w:rPr>
          <w:rFonts w:ascii="Verdana" w:hAnsi="Verdana" w:cs="Verdana"/>
          <w:b/>
          <w:bCs/>
          <w:sz w:val="20"/>
          <w:szCs w:val="20"/>
        </w:rPr>
        <w:t>:</w:t>
      </w:r>
      <w:r w:rsidR="00ED62E2">
        <w:rPr>
          <w:rFonts w:ascii="Verdana" w:hAnsi="Verdana" w:cs="Verdana"/>
          <w:sz w:val="20"/>
          <w:szCs w:val="20"/>
        </w:rPr>
        <w:t xml:space="preserve"> 23.10</w:t>
      </w:r>
      <w:r w:rsidRPr="00184CFC">
        <w:rPr>
          <w:rFonts w:ascii="Verdana" w:hAnsi="Verdana" w:cs="Verdana"/>
          <w:sz w:val="20"/>
          <w:szCs w:val="20"/>
        </w:rPr>
        <w:t>.</w:t>
      </w:r>
      <w:r w:rsidR="00ED62E2">
        <w:rPr>
          <w:rFonts w:ascii="Verdana" w:hAnsi="Verdana" w:cs="Verdana"/>
          <w:sz w:val="20"/>
          <w:szCs w:val="20"/>
        </w:rPr>
        <w:t>1994</w:t>
      </w:r>
    </w:p>
    <w:p w:rsidR="00657014" w:rsidRPr="00184CFC" w:rsidRDefault="00122DBF" w:rsidP="002C035E">
      <w:pPr>
        <w:tabs>
          <w:tab w:val="left" w:pos="1512"/>
        </w:tabs>
        <w:spacing w:line="276" w:lineRule="auto"/>
        <w:jc w:val="both"/>
        <w:rPr>
          <w:rFonts w:ascii="Verdana" w:eastAsia="Verdana" w:hAnsi="Verdana" w:cs="Verdana"/>
          <w:sz w:val="20"/>
          <w:szCs w:val="20"/>
        </w:rPr>
      </w:pPr>
      <w:r>
        <w:rPr>
          <w:rFonts w:ascii="Verdana" w:eastAsia="Verdana" w:hAnsi="Verdana" w:cs="Verdana"/>
          <w:sz w:val="20"/>
          <w:szCs w:val="20"/>
        </w:rPr>
        <w:t xml:space="preserve">     •   </w:t>
      </w:r>
      <w:r w:rsidR="00E25FA2">
        <w:rPr>
          <w:rFonts w:ascii="Verdana" w:eastAsia="Verdana" w:hAnsi="Verdana" w:cs="Verdana"/>
          <w:sz w:val="20"/>
          <w:szCs w:val="20"/>
        </w:rPr>
        <w:t xml:space="preserve"> </w:t>
      </w:r>
      <w:r w:rsidR="00657014" w:rsidRPr="00184CFC">
        <w:rPr>
          <w:rFonts w:ascii="Verdana" w:hAnsi="Verdana" w:cs="Verdana"/>
          <w:b/>
          <w:sz w:val="20"/>
          <w:szCs w:val="20"/>
        </w:rPr>
        <w:t xml:space="preserve">Marital Status       </w:t>
      </w:r>
      <w:r w:rsidR="002C035E">
        <w:rPr>
          <w:rFonts w:ascii="Verdana" w:hAnsi="Verdana" w:cs="Verdana"/>
          <w:b/>
          <w:sz w:val="20"/>
          <w:szCs w:val="20"/>
        </w:rPr>
        <w:t xml:space="preserve"> </w:t>
      </w:r>
      <w:r w:rsidR="00657014" w:rsidRPr="00184CFC">
        <w:rPr>
          <w:rFonts w:ascii="Verdana" w:hAnsi="Verdana" w:cs="Verdana"/>
          <w:b/>
          <w:sz w:val="20"/>
          <w:szCs w:val="20"/>
        </w:rPr>
        <w:t xml:space="preserve"> </w:t>
      </w:r>
      <w:r w:rsidR="00657014" w:rsidRPr="002C035E">
        <w:rPr>
          <w:rFonts w:ascii="Verdana" w:hAnsi="Verdana" w:cs="Verdana"/>
          <w:b/>
          <w:bCs/>
          <w:sz w:val="20"/>
          <w:szCs w:val="20"/>
        </w:rPr>
        <w:t xml:space="preserve">: </w:t>
      </w:r>
      <w:r>
        <w:rPr>
          <w:rFonts w:ascii="Verdana" w:hAnsi="Verdana" w:cs="Verdana"/>
          <w:sz w:val="20"/>
          <w:szCs w:val="20"/>
        </w:rPr>
        <w:t>Single</w:t>
      </w:r>
    </w:p>
    <w:p w:rsidR="00657014" w:rsidRPr="00184CFC" w:rsidRDefault="00657014" w:rsidP="00085303">
      <w:pPr>
        <w:rPr>
          <w:rFonts w:ascii="Verdana" w:hAnsi="Verdana"/>
        </w:rPr>
      </w:pPr>
    </w:p>
    <w:sectPr w:rsidR="00657014" w:rsidRPr="00184CFC">
      <w:headerReference w:type="even" r:id="rId9"/>
      <w:headerReference w:type="default" r:id="rId10"/>
      <w:footerReference w:type="even" r:id="rId11"/>
      <w:footerReference w:type="default" r:id="rId12"/>
      <w:headerReference w:type="first" r:id="rId13"/>
      <w:footerReference w:type="first" r:id="rId14"/>
      <w:pgSz w:w="11906" w:h="16838"/>
      <w:pgMar w:top="762" w:right="1008" w:bottom="1620" w:left="1008" w:header="706" w:footer="706" w:gutter="0"/>
      <w:pgBorders>
        <w:top w:val="single" w:sz="4" w:space="11" w:color="000000"/>
        <w:left w:val="single" w:sz="4" w:space="26" w:color="000000"/>
        <w:bottom w:val="single" w:sz="4" w:space="11" w:color="000000"/>
        <w:right w:val="single" w:sz="4" w:space="26"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33F" w:rsidRDefault="0041433F">
      <w:r>
        <w:separator/>
      </w:r>
    </w:p>
  </w:endnote>
  <w:endnote w:type="continuationSeparator" w:id="0">
    <w:p w:rsidR="0041433F" w:rsidRDefault="00414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altName w:val="Arial"/>
    <w:panose1 w:val="020B0604030504040204"/>
    <w:charset w:val="00"/>
    <w:family w:val="swiss"/>
    <w:pitch w:val="variable"/>
    <w:sig w:usb0="A00006FF" w:usb1="4000205B" w:usb2="00000010" w:usb3="00000000" w:csb0="0000019F" w:csb1="00000000"/>
  </w:font>
  <w:font w:name="Batang">
    <w:altName w:val="Noto Sans CJK JP Regular"/>
    <w:panose1 w:val="02030600000101010101"/>
    <w:charset w:val="81"/>
    <w:family w:val="roman"/>
    <w:pitch w:val="variable"/>
    <w:sig w:usb0="00000000"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B7" w:rsidRDefault="00CE3A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014" w:rsidRDefault="00CE3AB7">
    <w:pPr>
      <w:pStyle w:val="Footer"/>
      <w:ind w:right="360"/>
    </w:pPr>
    <w:r>
      <w:rPr>
        <w:noProof/>
      </w:rPr>
      <mc:AlternateContent>
        <mc:Choice Requires="wps">
          <w:drawing>
            <wp:anchor distT="0" distB="0" distL="0" distR="0" simplePos="0" relativeHeight="251657728" behindDoc="0" locked="0" layoutInCell="1" allowOverlap="1">
              <wp:simplePos x="0" y="0"/>
              <wp:positionH relativeFrom="page">
                <wp:posOffset>6842760</wp:posOffset>
              </wp:positionH>
              <wp:positionV relativeFrom="paragraph">
                <wp:posOffset>635</wp:posOffset>
              </wp:positionV>
              <wp:extent cx="64135" cy="162560"/>
              <wp:effectExtent l="0" t="0" r="0" b="0"/>
              <wp:wrapSquare wrapText="largest"/>
              <wp:docPr id="4"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135" cy="162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7014" w:rsidRDefault="00657014">
                          <w:pPr>
                            <w:pStyle w:val="Footer"/>
                          </w:pPr>
                          <w:r>
                            <w:rPr>
                              <w:rStyle w:val="PageNumber"/>
                            </w:rPr>
                            <w:fldChar w:fldCharType="begin"/>
                          </w:r>
                          <w:r>
                            <w:rPr>
                              <w:rStyle w:val="PageNumber"/>
                            </w:rPr>
                            <w:instrText xml:space="preserve"> PAGE </w:instrText>
                          </w:r>
                          <w:r>
                            <w:rPr>
                              <w:rStyle w:val="PageNumber"/>
                            </w:rPr>
                            <w:fldChar w:fldCharType="separate"/>
                          </w:r>
                          <w:r w:rsidR="008B4AB9">
                            <w:rPr>
                              <w:rStyle w:val="PageNumber"/>
                              <w:noProof/>
                            </w:rPr>
                            <w:t>3</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26" type="#_x0000_t202" style="position:absolute;margin-left:538.8pt;margin-top:.05pt;width:5.05pt;height:12.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" stroked="f">
              <v:fill opacity="0"/>
              <v:path arrowok="t"/>
              <v:textbox inset="0,0,0,0">
                <w:txbxContent>
                  <w:p w:rsidR="00657014" w:rsidRDefault="00657014">
                    <w:pPr>
                      <w:pStyle w:val="Footer"/>
                    </w:pPr>
                    <w:r>
                      <w:rPr>
                        <w:rStyle w:val="PageNumber"/>
                      </w:rPr>
                      <w:fldChar w:fldCharType="begin"/>
                    </w:r>
                    <w:r>
                      <w:rPr>
                        <w:rStyle w:val="PageNumber"/>
                      </w:rPr>
                      <w:instrText xml:space="preserve"> PAGE </w:instrText>
                    </w:r>
                    <w:r>
                      <w:rPr>
                        <w:rStyle w:val="PageNumber"/>
                      </w:rPr>
                      <w:fldChar w:fldCharType="separate"/>
                    </w:r>
                    <w:r w:rsidR="008B4AB9">
                      <w:rPr>
                        <w:rStyle w:val="PageNumber"/>
                        <w:noProof/>
                      </w:rPr>
                      <w:t>3</w:t>
                    </w:r>
                    <w:r>
                      <w:rPr>
                        <w:rStyle w:val="PageNumber"/>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B7" w:rsidRDefault="00CE3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33F" w:rsidRDefault="0041433F">
      <w:r>
        <w:separator/>
      </w:r>
    </w:p>
  </w:footnote>
  <w:footnote w:type="continuationSeparator" w:id="0">
    <w:p w:rsidR="0041433F" w:rsidRDefault="00414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B7" w:rsidRDefault="00CE3A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014" w:rsidRDefault="00657014">
    <w:pPr>
      <w:pStyle w:val="Header"/>
      <w:jc w:val="center"/>
      <w:rPr>
        <w:rFonts w:eastAsia="Batang"/>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B7" w:rsidRDefault="00CE3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5B9BD5"/>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0000005"/>
    <w:multiLevelType w:val="singleLevel"/>
    <w:tmpl w:val="00000005"/>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0000006"/>
    <w:multiLevelType w:val="singleLevel"/>
    <w:tmpl w:val="00000006"/>
    <w:name w:val="WW8Num6"/>
    <w:lvl w:ilvl="0">
      <w:start w:val="1"/>
      <w:numFmt w:val="bullet"/>
      <w:lvlText w:val=""/>
      <w:lvlJc w:val="left"/>
      <w:pPr>
        <w:tabs>
          <w:tab w:val="num" w:pos="795"/>
        </w:tabs>
        <w:ind w:left="795" w:hanging="360"/>
      </w:pPr>
      <w:rPr>
        <w:rFonts w:ascii="Symbol" w:hAnsi="Symbol" w:cs="Symbol"/>
      </w:rPr>
    </w:lvl>
  </w:abstractNum>
  <w:abstractNum w:abstractNumId="7"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8"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rPr>
    </w:lvl>
  </w:abstractNum>
  <w:abstractNum w:abstractNumId="9"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rPr>
    </w:lvl>
  </w:abstractNum>
  <w:abstractNum w:abstractNumId="10"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cs="Symbol"/>
      </w:rPr>
    </w:lvl>
  </w:abstractNum>
  <w:abstractNum w:abstractNumId="11"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rPr>
    </w:lvl>
  </w:abstractNum>
  <w:abstractNum w:abstractNumId="12"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cs="Symbol"/>
      </w:rPr>
    </w:lvl>
  </w:abstractNum>
  <w:abstractNum w:abstractNumId="13" w15:restartNumberingAfterBreak="0">
    <w:nsid w:val="0000000D"/>
    <w:multiLevelType w:val="singleLevel"/>
    <w:tmpl w:val="0000000D"/>
    <w:lvl w:ilvl="0">
      <w:start w:val="1"/>
      <w:numFmt w:val="bullet"/>
      <w:lvlText w:val=""/>
      <w:lvlJc w:val="left"/>
      <w:pPr>
        <w:tabs>
          <w:tab w:val="num" w:pos="720"/>
        </w:tabs>
        <w:ind w:left="720" w:hanging="360"/>
      </w:pPr>
      <w:rPr>
        <w:rFonts w:ascii="Symbol" w:hAnsi="Symbol" w:cs="Symbol"/>
      </w:rPr>
    </w:lvl>
  </w:abstractNum>
  <w:abstractNum w:abstractNumId="14"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5"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6"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7"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8"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0" w15:restartNumberingAfterBreak="0">
    <w:nsid w:val="00000014"/>
    <w:multiLevelType w:val="multilevel"/>
    <w:tmpl w:val="00000014"/>
    <w:name w:val="WW8Num20"/>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Courier New"/>
      </w:rPr>
    </w:lvl>
    <w:lvl w:ilvl="2">
      <w:start w:val="1"/>
      <w:numFmt w:val="bullet"/>
      <w:lvlText w:val="▪"/>
      <w:lvlJc w:val="left"/>
      <w:pPr>
        <w:tabs>
          <w:tab w:val="num" w:pos="2160"/>
        </w:tabs>
        <w:ind w:left="2160" w:hanging="360"/>
      </w:pPr>
      <w:rPr>
        <w:rFonts w:ascii="OpenSymbol" w:hAnsi="OpenSymbol" w:cs="Courier New"/>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Courier New"/>
      </w:rPr>
    </w:lvl>
    <w:lvl w:ilvl="5">
      <w:start w:val="1"/>
      <w:numFmt w:val="bullet"/>
      <w:lvlText w:val="▪"/>
      <w:lvlJc w:val="left"/>
      <w:pPr>
        <w:tabs>
          <w:tab w:val="num" w:pos="3240"/>
        </w:tabs>
        <w:ind w:left="3240" w:hanging="360"/>
      </w:pPr>
      <w:rPr>
        <w:rFonts w:ascii="OpenSymbol" w:hAnsi="OpenSymbol" w:cs="Courier New"/>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Courier New"/>
      </w:rPr>
    </w:lvl>
    <w:lvl w:ilvl="8">
      <w:start w:val="1"/>
      <w:numFmt w:val="bullet"/>
      <w:lvlText w:val="▪"/>
      <w:lvlJc w:val="left"/>
      <w:pPr>
        <w:tabs>
          <w:tab w:val="num" w:pos="4320"/>
        </w:tabs>
        <w:ind w:left="4320" w:hanging="360"/>
      </w:pPr>
      <w:rPr>
        <w:rFonts w:ascii="OpenSymbol" w:hAnsi="OpenSymbol" w:cs="Courier New"/>
      </w:rPr>
    </w:lvl>
  </w:abstractNum>
  <w:abstractNum w:abstractNumId="21" w15:restartNumberingAfterBreak="0">
    <w:nsid w:val="16946836"/>
    <w:multiLevelType w:val="hybridMultilevel"/>
    <w:tmpl w:val="6690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54B73"/>
    <w:multiLevelType w:val="hybridMultilevel"/>
    <w:tmpl w:val="740C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844759"/>
    <w:multiLevelType w:val="hybridMultilevel"/>
    <w:tmpl w:val="40E04DF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252D6CAC"/>
    <w:multiLevelType w:val="hybridMultilevel"/>
    <w:tmpl w:val="8202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203E54"/>
    <w:multiLevelType w:val="hybridMultilevel"/>
    <w:tmpl w:val="99BAE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FBD19C9"/>
    <w:multiLevelType w:val="hybridMultilevel"/>
    <w:tmpl w:val="F742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D308C0"/>
    <w:multiLevelType w:val="hybridMultilevel"/>
    <w:tmpl w:val="1F02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2C7162"/>
    <w:multiLevelType w:val="hybridMultilevel"/>
    <w:tmpl w:val="BD18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125E49"/>
    <w:multiLevelType w:val="hybridMultilevel"/>
    <w:tmpl w:val="C0180204"/>
    <w:lvl w:ilvl="0" w:tplc="00000004">
      <w:start w:val="1"/>
      <w:numFmt w:val="bullet"/>
      <w:lvlText w:val=""/>
      <w:lvlJc w:val="left"/>
      <w:pPr>
        <w:tabs>
          <w:tab w:val="num" w:pos="1440"/>
        </w:tabs>
        <w:ind w:left="1440" w:hanging="360"/>
      </w:pPr>
      <w:rPr>
        <w:rFonts w:ascii="Symbol" w:hAnsi="Symbol" w:cs="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523372"/>
    <w:multiLevelType w:val="hybridMultilevel"/>
    <w:tmpl w:val="A0460BD8"/>
    <w:lvl w:ilvl="0" w:tplc="00000004">
      <w:start w:val="1"/>
      <w:numFmt w:val="bullet"/>
      <w:lvlText w:val=""/>
      <w:lvlJc w:val="left"/>
      <w:pPr>
        <w:tabs>
          <w:tab w:val="num" w:pos="1440"/>
        </w:tabs>
        <w:ind w:left="1440" w:hanging="360"/>
      </w:pPr>
      <w:rPr>
        <w:rFonts w:ascii="Symbol" w:hAnsi="Symbol" w:cs="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4144DF"/>
    <w:multiLevelType w:val="hybridMultilevel"/>
    <w:tmpl w:val="DECA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B925EC"/>
    <w:multiLevelType w:val="hybridMultilevel"/>
    <w:tmpl w:val="FCD4E136"/>
    <w:lvl w:ilvl="0" w:tplc="04090001">
      <w:start w:val="1"/>
      <w:numFmt w:val="bullet"/>
      <w:lvlText w:val=""/>
      <w:lvlJc w:val="left"/>
      <w:pPr>
        <w:ind w:left="9540" w:hanging="360"/>
      </w:pPr>
      <w:rPr>
        <w:rFonts w:ascii="Symbol" w:hAnsi="Symbol" w:hint="default"/>
      </w:rPr>
    </w:lvl>
    <w:lvl w:ilvl="1" w:tplc="04090003" w:tentative="1">
      <w:start w:val="1"/>
      <w:numFmt w:val="bullet"/>
      <w:lvlText w:val="o"/>
      <w:lvlJc w:val="left"/>
      <w:pPr>
        <w:ind w:left="10260" w:hanging="360"/>
      </w:pPr>
      <w:rPr>
        <w:rFonts w:ascii="Courier New" w:hAnsi="Courier New" w:cs="Courier New" w:hint="default"/>
      </w:rPr>
    </w:lvl>
    <w:lvl w:ilvl="2" w:tplc="04090005" w:tentative="1">
      <w:start w:val="1"/>
      <w:numFmt w:val="bullet"/>
      <w:lvlText w:val=""/>
      <w:lvlJc w:val="left"/>
      <w:pPr>
        <w:ind w:left="10980" w:hanging="360"/>
      </w:pPr>
      <w:rPr>
        <w:rFonts w:ascii="Wingdings" w:hAnsi="Wingdings" w:hint="default"/>
      </w:rPr>
    </w:lvl>
    <w:lvl w:ilvl="3" w:tplc="04090001" w:tentative="1">
      <w:start w:val="1"/>
      <w:numFmt w:val="bullet"/>
      <w:lvlText w:val=""/>
      <w:lvlJc w:val="left"/>
      <w:pPr>
        <w:ind w:left="11700" w:hanging="360"/>
      </w:pPr>
      <w:rPr>
        <w:rFonts w:ascii="Symbol" w:hAnsi="Symbol" w:hint="default"/>
      </w:rPr>
    </w:lvl>
    <w:lvl w:ilvl="4" w:tplc="04090003" w:tentative="1">
      <w:start w:val="1"/>
      <w:numFmt w:val="bullet"/>
      <w:lvlText w:val="o"/>
      <w:lvlJc w:val="left"/>
      <w:pPr>
        <w:ind w:left="12420" w:hanging="360"/>
      </w:pPr>
      <w:rPr>
        <w:rFonts w:ascii="Courier New" w:hAnsi="Courier New" w:cs="Courier New" w:hint="default"/>
      </w:rPr>
    </w:lvl>
    <w:lvl w:ilvl="5" w:tplc="04090005" w:tentative="1">
      <w:start w:val="1"/>
      <w:numFmt w:val="bullet"/>
      <w:lvlText w:val=""/>
      <w:lvlJc w:val="left"/>
      <w:pPr>
        <w:ind w:left="13140" w:hanging="360"/>
      </w:pPr>
      <w:rPr>
        <w:rFonts w:ascii="Wingdings" w:hAnsi="Wingdings" w:hint="default"/>
      </w:rPr>
    </w:lvl>
    <w:lvl w:ilvl="6" w:tplc="04090001" w:tentative="1">
      <w:start w:val="1"/>
      <w:numFmt w:val="bullet"/>
      <w:lvlText w:val=""/>
      <w:lvlJc w:val="left"/>
      <w:pPr>
        <w:ind w:left="13860" w:hanging="360"/>
      </w:pPr>
      <w:rPr>
        <w:rFonts w:ascii="Symbol" w:hAnsi="Symbol" w:hint="default"/>
      </w:rPr>
    </w:lvl>
    <w:lvl w:ilvl="7" w:tplc="04090003" w:tentative="1">
      <w:start w:val="1"/>
      <w:numFmt w:val="bullet"/>
      <w:lvlText w:val="o"/>
      <w:lvlJc w:val="left"/>
      <w:pPr>
        <w:ind w:left="14580" w:hanging="360"/>
      </w:pPr>
      <w:rPr>
        <w:rFonts w:ascii="Courier New" w:hAnsi="Courier New" w:cs="Courier New" w:hint="default"/>
      </w:rPr>
    </w:lvl>
    <w:lvl w:ilvl="8" w:tplc="04090005" w:tentative="1">
      <w:start w:val="1"/>
      <w:numFmt w:val="bullet"/>
      <w:lvlText w:val=""/>
      <w:lvlJc w:val="left"/>
      <w:pPr>
        <w:ind w:left="15300" w:hanging="360"/>
      </w:pPr>
      <w:rPr>
        <w:rFonts w:ascii="Wingdings" w:hAnsi="Wingdings" w:hint="default"/>
      </w:rPr>
    </w:lvl>
  </w:abstractNum>
  <w:abstractNum w:abstractNumId="33" w15:restartNumberingAfterBreak="0">
    <w:nsid w:val="7C022EF0"/>
    <w:multiLevelType w:val="hybridMultilevel"/>
    <w:tmpl w:val="E6665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5"/>
  </w:num>
  <w:num w:numId="22">
    <w:abstractNumId w:val="21"/>
  </w:num>
  <w:num w:numId="23">
    <w:abstractNumId w:val="24"/>
  </w:num>
  <w:num w:numId="24">
    <w:abstractNumId w:val="22"/>
  </w:num>
  <w:num w:numId="25">
    <w:abstractNumId w:val="32"/>
  </w:num>
  <w:num w:numId="26">
    <w:abstractNumId w:val="26"/>
  </w:num>
  <w:num w:numId="27">
    <w:abstractNumId w:val="27"/>
  </w:num>
  <w:num w:numId="28">
    <w:abstractNumId w:val="23"/>
  </w:num>
  <w:num w:numId="29">
    <w:abstractNumId w:val="33"/>
  </w:num>
  <w:num w:numId="30">
    <w:abstractNumId w:val="31"/>
  </w:num>
  <w:num w:numId="31">
    <w:abstractNumId w:val="0"/>
    <w:lvlOverride w:ilvl="0">
      <w:startOverride w:val="1"/>
    </w:lvlOverride>
  </w:num>
  <w:num w:numId="32">
    <w:abstractNumId w:val="29"/>
  </w:num>
  <w:num w:numId="33">
    <w:abstractNumId w:val="30"/>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displayBackgroundShape/>
  <w:embedSystemFonts/>
  <w:activeWritingStyle w:appName="MSWord" w:lang="fr-FR" w:vendorID="64" w:dllVersion="6" w:nlCheck="1" w:checkStyle="0"/>
  <w:activeWritingStyle w:appName="MSWord" w:lang="en-US" w:vendorID="64" w:dllVersion="6" w:nlCheck="1" w:checkStyle="0"/>
  <w:activeWritingStyle w:appName="MSWord" w:lang="en-GB" w:vendorID="64" w:dllVersion="6" w:nlCheck="1" w:checkStyle="1"/>
  <w:activeWritingStyle w:appName="MSWord" w:lang="en-IN" w:vendorID="64" w:dllVersion="6" w:nlCheck="1" w:checkStyle="1"/>
  <w:proofState w:spelling="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9A"/>
    <w:rsid w:val="00014675"/>
    <w:rsid w:val="00027C9B"/>
    <w:rsid w:val="000534B7"/>
    <w:rsid w:val="00063D6E"/>
    <w:rsid w:val="00065C8D"/>
    <w:rsid w:val="00081CE9"/>
    <w:rsid w:val="0008467A"/>
    <w:rsid w:val="00085303"/>
    <w:rsid w:val="000B1676"/>
    <w:rsid w:val="000B517A"/>
    <w:rsid w:val="000D70B9"/>
    <w:rsid w:val="000F5E25"/>
    <w:rsid w:val="001019D2"/>
    <w:rsid w:val="00104061"/>
    <w:rsid w:val="00122DBF"/>
    <w:rsid w:val="00143169"/>
    <w:rsid w:val="00165D9F"/>
    <w:rsid w:val="00180704"/>
    <w:rsid w:val="00180D0F"/>
    <w:rsid w:val="00184CFC"/>
    <w:rsid w:val="00196768"/>
    <w:rsid w:val="001A633C"/>
    <w:rsid w:val="001E1B49"/>
    <w:rsid w:val="001F7A7D"/>
    <w:rsid w:val="0021224A"/>
    <w:rsid w:val="0021712B"/>
    <w:rsid w:val="00294C93"/>
    <w:rsid w:val="002B5016"/>
    <w:rsid w:val="002C035E"/>
    <w:rsid w:val="002E03DD"/>
    <w:rsid w:val="002E16A7"/>
    <w:rsid w:val="002E4778"/>
    <w:rsid w:val="0030600F"/>
    <w:rsid w:val="00326521"/>
    <w:rsid w:val="003762EE"/>
    <w:rsid w:val="003B2760"/>
    <w:rsid w:val="003D40D7"/>
    <w:rsid w:val="003D6489"/>
    <w:rsid w:val="003D731E"/>
    <w:rsid w:val="003D7B7E"/>
    <w:rsid w:val="003E74F6"/>
    <w:rsid w:val="0041433F"/>
    <w:rsid w:val="00433BBD"/>
    <w:rsid w:val="004363ED"/>
    <w:rsid w:val="004526B5"/>
    <w:rsid w:val="0046583C"/>
    <w:rsid w:val="004904DF"/>
    <w:rsid w:val="004A4EE6"/>
    <w:rsid w:val="004C068D"/>
    <w:rsid w:val="004C57B2"/>
    <w:rsid w:val="004D518B"/>
    <w:rsid w:val="004E6718"/>
    <w:rsid w:val="004F3BB0"/>
    <w:rsid w:val="004F6B44"/>
    <w:rsid w:val="005112F9"/>
    <w:rsid w:val="00514C8F"/>
    <w:rsid w:val="005634FA"/>
    <w:rsid w:val="00585135"/>
    <w:rsid w:val="00596BC2"/>
    <w:rsid w:val="005A5F7E"/>
    <w:rsid w:val="005C405E"/>
    <w:rsid w:val="005E34A9"/>
    <w:rsid w:val="005E77E7"/>
    <w:rsid w:val="00601C9D"/>
    <w:rsid w:val="006068C5"/>
    <w:rsid w:val="006308A3"/>
    <w:rsid w:val="00657014"/>
    <w:rsid w:val="00696A27"/>
    <w:rsid w:val="00697E6B"/>
    <w:rsid w:val="006C48CB"/>
    <w:rsid w:val="006D5115"/>
    <w:rsid w:val="006D7D98"/>
    <w:rsid w:val="006F0743"/>
    <w:rsid w:val="006F2905"/>
    <w:rsid w:val="00743313"/>
    <w:rsid w:val="00750461"/>
    <w:rsid w:val="00752CCF"/>
    <w:rsid w:val="00755F4D"/>
    <w:rsid w:val="007C39D1"/>
    <w:rsid w:val="007D0B9F"/>
    <w:rsid w:val="007E0E97"/>
    <w:rsid w:val="007E2C90"/>
    <w:rsid w:val="00814662"/>
    <w:rsid w:val="00842259"/>
    <w:rsid w:val="00854C9A"/>
    <w:rsid w:val="008576C2"/>
    <w:rsid w:val="00882C23"/>
    <w:rsid w:val="008B4AB9"/>
    <w:rsid w:val="008C5041"/>
    <w:rsid w:val="008E0B30"/>
    <w:rsid w:val="008F45ED"/>
    <w:rsid w:val="009061FC"/>
    <w:rsid w:val="00907D7E"/>
    <w:rsid w:val="00910421"/>
    <w:rsid w:val="00914C2B"/>
    <w:rsid w:val="009714CB"/>
    <w:rsid w:val="00983148"/>
    <w:rsid w:val="00994D58"/>
    <w:rsid w:val="009E2F2D"/>
    <w:rsid w:val="009E36C4"/>
    <w:rsid w:val="00A0246B"/>
    <w:rsid w:val="00A05084"/>
    <w:rsid w:val="00A123ED"/>
    <w:rsid w:val="00A13C5F"/>
    <w:rsid w:val="00A236B8"/>
    <w:rsid w:val="00A57627"/>
    <w:rsid w:val="00A74226"/>
    <w:rsid w:val="00A92E94"/>
    <w:rsid w:val="00AB2071"/>
    <w:rsid w:val="00AD5402"/>
    <w:rsid w:val="00B07EE3"/>
    <w:rsid w:val="00B21758"/>
    <w:rsid w:val="00B312FF"/>
    <w:rsid w:val="00B31A64"/>
    <w:rsid w:val="00B40D27"/>
    <w:rsid w:val="00B53F6C"/>
    <w:rsid w:val="00B73E85"/>
    <w:rsid w:val="00BE5751"/>
    <w:rsid w:val="00BE5B76"/>
    <w:rsid w:val="00C13047"/>
    <w:rsid w:val="00C15F95"/>
    <w:rsid w:val="00CC054B"/>
    <w:rsid w:val="00CD2AA6"/>
    <w:rsid w:val="00CD2E1A"/>
    <w:rsid w:val="00CD706F"/>
    <w:rsid w:val="00CE3AB7"/>
    <w:rsid w:val="00D16574"/>
    <w:rsid w:val="00D25A87"/>
    <w:rsid w:val="00D377D6"/>
    <w:rsid w:val="00D577F7"/>
    <w:rsid w:val="00D77812"/>
    <w:rsid w:val="00D92ADA"/>
    <w:rsid w:val="00DD5EFE"/>
    <w:rsid w:val="00DF68A0"/>
    <w:rsid w:val="00E06BB1"/>
    <w:rsid w:val="00E25FA2"/>
    <w:rsid w:val="00E43CAD"/>
    <w:rsid w:val="00E65E44"/>
    <w:rsid w:val="00EA0A07"/>
    <w:rsid w:val="00EC1EB2"/>
    <w:rsid w:val="00ED62E2"/>
    <w:rsid w:val="00EE33BE"/>
    <w:rsid w:val="00EE500A"/>
    <w:rsid w:val="00EF68D5"/>
    <w:rsid w:val="00F03998"/>
    <w:rsid w:val="00F22251"/>
    <w:rsid w:val="00F3668B"/>
    <w:rsid w:val="00F565EE"/>
    <w:rsid w:val="00F5721C"/>
    <w:rsid w:val="00F80367"/>
    <w:rsid w:val="00FB764A"/>
    <w:rsid w:val="00FC1DBB"/>
    <w:rsid w:val="00FE5B45"/>
    <w:rsid w:val="00FE7DAA"/>
    <w:rsid w:val="00FF3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859C001"/>
  <w15:chartTrackingRefBased/>
  <w15:docId w15:val="{ED9D8CCE-51F9-BA4F-939D-B52BED464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CE9"/>
    <w:pPr>
      <w:suppressAutoHyphens/>
    </w:pPr>
    <w:rPr>
      <w:sz w:val="24"/>
      <w:szCs w:val="24"/>
      <w:lang w:val="en-US" w:eastAsia="ar-SA"/>
    </w:rPr>
  </w:style>
  <w:style w:type="paragraph" w:styleId="Heading1">
    <w:name w:val="heading 1"/>
    <w:basedOn w:val="Normal"/>
    <w:next w:val="Normal"/>
    <w:qFormat/>
    <w:pPr>
      <w:keepNext/>
      <w:numPr>
        <w:numId w:val="2"/>
      </w:numPr>
      <w:outlineLvl w:val="0"/>
    </w:pPr>
    <w:rPr>
      <w:rFonts w:ascii="Verdana" w:eastAsia="Batang" w:hAnsi="Verdana" w:cs="Verdana"/>
      <w:b/>
      <w:bCs/>
      <w:color w:val="000000"/>
      <w:sz w:val="22"/>
      <w:szCs w:val="22"/>
    </w:rPr>
  </w:style>
  <w:style w:type="paragraph" w:styleId="Heading2">
    <w:name w:val="heading 2"/>
    <w:basedOn w:val="Normal"/>
    <w:next w:val="Normal"/>
    <w:qFormat/>
    <w:pPr>
      <w:keepNext/>
      <w:tabs>
        <w:tab w:val="num" w:pos="0"/>
      </w:tabs>
      <w:ind w:left="432" w:hanging="432"/>
      <w:jc w:val="center"/>
      <w:outlineLvl w:val="1"/>
    </w:pPr>
    <w:rPr>
      <w:rFonts w:eastAsia="Batang"/>
      <w:b/>
      <w:color w:val="000000"/>
      <w:sz w:val="28"/>
      <w:szCs w:val="22"/>
      <w:lang w:val="pt-BR"/>
    </w:rPr>
  </w:style>
  <w:style w:type="paragraph" w:styleId="Heading3">
    <w:name w:val="heading 3"/>
    <w:basedOn w:val="Normal"/>
    <w:next w:val="Normal"/>
    <w:qFormat/>
    <w:pPr>
      <w:widowControl w:val="0"/>
      <w:tabs>
        <w:tab w:val="num" w:pos="0"/>
      </w:tabs>
      <w:autoSpaceDE w:val="0"/>
      <w:ind w:left="432" w:hanging="432"/>
      <w:outlineLvl w:val="2"/>
    </w:pPr>
    <w:rPr>
      <w:rFonts w:cs="Angsana New"/>
    </w:rPr>
  </w:style>
  <w:style w:type="paragraph" w:styleId="Heading4">
    <w:name w:val="heading 4"/>
    <w:basedOn w:val="Normal"/>
    <w:next w:val="Normal"/>
    <w:qFormat/>
    <w:pPr>
      <w:keepNext/>
      <w:shd w:val="clear" w:color="auto" w:fill="C0C0C0"/>
      <w:tabs>
        <w:tab w:val="num" w:pos="0"/>
      </w:tabs>
      <w:ind w:left="432" w:hanging="432"/>
      <w:jc w:val="both"/>
      <w:outlineLvl w:val="3"/>
    </w:pPr>
    <w:rPr>
      <w:rFonts w:cs="Angsana New"/>
      <w:b/>
      <w:bCs/>
    </w:rPr>
  </w:style>
  <w:style w:type="paragraph" w:styleId="Heading5">
    <w:name w:val="heading 5"/>
    <w:basedOn w:val="Normal"/>
    <w:next w:val="Normal"/>
    <w:qFormat/>
    <w:pPr>
      <w:keepNext/>
      <w:tabs>
        <w:tab w:val="num" w:pos="0"/>
      </w:tabs>
      <w:ind w:left="432" w:hanging="432"/>
      <w:jc w:val="both"/>
      <w:outlineLvl w:val="4"/>
    </w:pPr>
    <w:rPr>
      <w:b/>
      <w:bCs/>
      <w:szCs w:val="20"/>
    </w:rPr>
  </w:style>
  <w:style w:type="paragraph" w:styleId="Heading6">
    <w:name w:val="heading 6"/>
    <w:basedOn w:val="Normal"/>
    <w:next w:val="Normal"/>
    <w:qFormat/>
    <w:pPr>
      <w:keepNext/>
      <w:tabs>
        <w:tab w:val="num" w:pos="0"/>
      </w:tabs>
      <w:ind w:left="432" w:hanging="432"/>
      <w:jc w:val="both"/>
      <w:outlineLvl w:val="5"/>
    </w:pPr>
    <w:rPr>
      <w:b/>
      <w:b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OpenSymbol" w:hAnsi="OpenSymbol" w:cs="Courier New"/>
    </w:rPr>
  </w:style>
  <w:style w:type="character" w:customStyle="1" w:styleId="WW8Num15z0">
    <w:name w:val="WW8Num15z0"/>
    <w:rPr>
      <w:rFonts w:ascii="Symbol" w:hAnsi="Symbol" w:cs="Symbol"/>
    </w:rPr>
  </w:style>
  <w:style w:type="character" w:customStyle="1" w:styleId="WW8Num15z1">
    <w:name w:val="WW8Num15z1"/>
    <w:rPr>
      <w:rFonts w:ascii="OpenSymbol" w:hAnsi="OpenSymbol" w:cs="Courier New"/>
    </w:rPr>
  </w:style>
  <w:style w:type="character" w:customStyle="1" w:styleId="WW8Num16z0">
    <w:name w:val="WW8Num16z0"/>
    <w:rPr>
      <w:rFonts w:ascii="Symbol" w:hAnsi="Symbol" w:cs="Symbol"/>
    </w:rPr>
  </w:style>
  <w:style w:type="character" w:customStyle="1" w:styleId="WW8Num16z1">
    <w:name w:val="WW8Num16z1"/>
    <w:rPr>
      <w:rFonts w:ascii="OpenSymbol" w:hAnsi="OpenSymbol" w:cs="Courier New"/>
    </w:rPr>
  </w:style>
  <w:style w:type="character" w:customStyle="1" w:styleId="WW8Num17z0">
    <w:name w:val="WW8Num17z0"/>
    <w:rPr>
      <w:rFonts w:ascii="Symbol" w:hAnsi="Symbol" w:cs="Symbol"/>
    </w:rPr>
  </w:style>
  <w:style w:type="character" w:customStyle="1" w:styleId="WW8Num17z1">
    <w:name w:val="WW8Num17z1"/>
    <w:rPr>
      <w:rFonts w:ascii="OpenSymbol" w:hAnsi="OpenSymbol" w:cs="Courier New"/>
    </w:rPr>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OpenSymbol" w:hAnsi="OpenSymbol" w:cs="Open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13z1">
    <w:name w:val="WW8Num13z1"/>
    <w:rPr>
      <w:rFonts w:ascii="OpenSymbol" w:hAnsi="OpenSymbol"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13z2">
    <w:name w:val="WW8Num13z2"/>
    <w:rPr>
      <w:rFonts w:ascii="Wingdings" w:hAnsi="Wingdings" w:cs="Wingdings"/>
    </w:rPr>
  </w:style>
  <w:style w:type="character" w:customStyle="1" w:styleId="WW8Num14z2">
    <w:name w:val="WW8Num14z2"/>
    <w:rPr>
      <w:rFonts w:ascii="Wingdings" w:hAnsi="Wingdings" w:cs="Wingdings"/>
    </w:rPr>
  </w:style>
  <w:style w:type="character" w:customStyle="1" w:styleId="WW8Num15z2">
    <w:name w:val="WW8Num15z2"/>
    <w:rPr>
      <w:rFonts w:ascii="Wingdings" w:hAnsi="Wingdings" w:cs="Wingdings"/>
    </w:rPr>
  </w:style>
  <w:style w:type="character" w:customStyle="1" w:styleId="WW8Num16z2">
    <w:name w:val="WW8Num16z2"/>
    <w:rPr>
      <w:rFonts w:ascii="Wingdings" w:hAnsi="Wingdings" w:cs="Wingdings"/>
    </w:rPr>
  </w:style>
  <w:style w:type="character" w:customStyle="1" w:styleId="WW8Num17z2">
    <w:name w:val="WW8Num17z2"/>
    <w:rPr>
      <w:rFonts w:ascii="Wingdings" w:hAnsi="Wingdings" w:cs="Wingdings"/>
    </w:rPr>
  </w:style>
  <w:style w:type="character" w:customStyle="1" w:styleId="WW8Num18z2">
    <w:name w:val="WW8Num18z2"/>
    <w:rPr>
      <w:rFonts w:ascii="Wingdings" w:hAnsi="Wingdings" w:cs="Wingdings"/>
    </w:rPr>
  </w:style>
  <w:style w:type="character" w:customStyle="1" w:styleId="WW8Num19z2">
    <w:name w:val="WW8Num19z2"/>
    <w:rPr>
      <w:rFonts w:ascii="Wingdings" w:hAnsi="Wingdings" w:cs="Wingdings"/>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Wingdings" w:hAnsi="Wingdings" w:cs="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rPr>
      <w:rFonts w:ascii="Symbol" w:hAnsi="Symbol" w:cs="Symbol"/>
      <w:sz w:val="20"/>
    </w:rPr>
  </w:style>
  <w:style w:type="character" w:customStyle="1" w:styleId="WW8Num41z1">
    <w:name w:val="WW8Num41z1"/>
    <w:rPr>
      <w:rFonts w:ascii="Courier New" w:hAnsi="Courier New" w:cs="Courier New"/>
      <w:sz w:val="20"/>
    </w:rPr>
  </w:style>
  <w:style w:type="character" w:customStyle="1" w:styleId="WW8Num41z2">
    <w:name w:val="WW8Num41z2"/>
    <w:rPr>
      <w:rFonts w:ascii="Wingdings" w:hAnsi="Wingdings" w:cs="Wingdings"/>
      <w:sz w:val="20"/>
    </w:rPr>
  </w:style>
  <w:style w:type="character" w:customStyle="1" w:styleId="WW8Num42z0">
    <w:name w:val="WW8Num42z0"/>
    <w:rPr>
      <w:rFonts w:ascii="Symbol" w:hAnsi="Symbol" w:cs="Symbol"/>
    </w:rPr>
  </w:style>
  <w:style w:type="character" w:customStyle="1" w:styleId="WW8Num42z1">
    <w:name w:val="WW8Num42z1"/>
    <w:rPr>
      <w:rFonts w:ascii="Wingdings" w:hAnsi="Wingdings" w:cs="Wingdings"/>
    </w:rPr>
  </w:style>
  <w:style w:type="character" w:customStyle="1" w:styleId="WW8Num42z4">
    <w:name w:val="WW8Num42z4"/>
    <w:rPr>
      <w:rFonts w:ascii="Courier New" w:hAnsi="Courier New" w:cs="Courier New"/>
    </w:rPr>
  </w:style>
  <w:style w:type="character" w:customStyle="1" w:styleId="WW8Num43z0">
    <w:name w:val="WW8Num43z0"/>
    <w:rPr>
      <w:rFonts w:ascii="Wingdings" w:hAnsi="Wingdings" w:cs="Wingdings"/>
    </w:rPr>
  </w:style>
  <w:style w:type="character" w:customStyle="1" w:styleId="WW8Num43z3">
    <w:name w:val="WW8Num43z3"/>
    <w:rPr>
      <w:rFonts w:ascii="Symbol" w:hAnsi="Symbol" w:cs="Symbol"/>
    </w:rPr>
  </w:style>
  <w:style w:type="character" w:customStyle="1" w:styleId="WW8Num43z4">
    <w:name w:val="WW8Num43z4"/>
    <w:rPr>
      <w:rFonts w:ascii="Courier New" w:hAnsi="Courier New" w:cs="Courier New"/>
    </w:rPr>
  </w:style>
  <w:style w:type="character" w:customStyle="1" w:styleId="WW8Num44z0">
    <w:name w:val="WW8Num44z0"/>
    <w:rPr>
      <w:rFonts w:ascii="Wingdings" w:hAnsi="Wingdings" w:cs="Wingdings"/>
    </w:rPr>
  </w:style>
  <w:style w:type="character" w:customStyle="1" w:styleId="WW8Num44z1">
    <w:name w:val="WW8Num44z1"/>
    <w:rPr>
      <w:rFonts w:ascii="Courier New" w:hAnsi="Courier New" w:cs="Courier New"/>
    </w:rPr>
  </w:style>
  <w:style w:type="character" w:customStyle="1" w:styleId="WW8Num44z3">
    <w:name w:val="WW8Num44z3"/>
    <w:rPr>
      <w:rFonts w:ascii="Symbol" w:hAnsi="Symbol" w:cs="Symbol"/>
    </w:rPr>
  </w:style>
  <w:style w:type="character" w:customStyle="1" w:styleId="WW8Num45z0">
    <w:name w:val="WW8Num45z0"/>
    <w:rPr>
      <w:rFonts w:ascii="Symbol" w:hAnsi="Symbol" w:cs="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6z0">
    <w:name w:val="WW8Num46z0"/>
    <w:rPr>
      <w:rFonts w:ascii="Symbol" w:hAnsi="Symbol" w:cs="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cs="Wingdings"/>
    </w:rPr>
  </w:style>
  <w:style w:type="character" w:customStyle="1" w:styleId="WW8Num47z0">
    <w:name w:val="WW8Num47z0"/>
    <w:rPr>
      <w:rFonts w:ascii="Symbol" w:hAnsi="Symbol" w:cs="Symbol"/>
    </w:rPr>
  </w:style>
  <w:style w:type="character" w:customStyle="1" w:styleId="WW8Num47z2">
    <w:name w:val="WW8Num47z2"/>
    <w:rPr>
      <w:rFonts w:ascii="Wingdings" w:hAnsi="Wingdings" w:cs="Wingdings"/>
    </w:rPr>
  </w:style>
  <w:style w:type="character" w:customStyle="1" w:styleId="WW8Num47z4">
    <w:name w:val="WW8Num47z4"/>
    <w:rPr>
      <w:rFonts w:ascii="Courier New" w:hAnsi="Courier New" w:cs="Courier New"/>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style11">
    <w:name w:val="style11"/>
    <w:rPr>
      <w:rFonts w:ascii="Verdana" w:hAnsi="Verdana" w:cs="Verdana"/>
      <w:color w:val="000000"/>
      <w:sz w:val="14"/>
      <w:szCs w:val="14"/>
    </w:rPr>
  </w:style>
  <w:style w:type="character" w:customStyle="1" w:styleId="apple-style-span">
    <w:name w:val="apple-style-span"/>
    <w:basedOn w:val="WW-DefaultParagraphFont"/>
  </w:style>
  <w:style w:type="character" w:styleId="Strong">
    <w:name w:val="Strong"/>
    <w:qFormat/>
    <w:rPr>
      <w:b/>
      <w:bCs/>
    </w:rPr>
  </w:style>
  <w:style w:type="character" w:customStyle="1" w:styleId="hp">
    <w:name w:val="hp"/>
    <w:basedOn w:val="WW-DefaultParagraphFont"/>
  </w:style>
  <w:style w:type="character" w:customStyle="1" w:styleId="apple-converted-space">
    <w:name w:val="apple-converted-space"/>
    <w:basedOn w:val="WW-DefaultParagraphFont"/>
  </w:style>
  <w:style w:type="character" w:styleId="PageNumber">
    <w:name w:val="page number"/>
    <w:basedOn w:val="WW-DefaultParagraphFont"/>
  </w:style>
  <w:style w:type="character" w:styleId="Emphasis">
    <w:name w:val="Emphasis"/>
    <w:uiPriority w:val="11"/>
    <w:qFormat/>
    <w:rPr>
      <w:i/>
      <w:iCs/>
    </w:rPr>
  </w:style>
  <w:style w:type="character" w:styleId="HTMLTypewriter">
    <w:name w:val="HTML Typewriter"/>
    <w:rPr>
      <w:rFonts w:ascii="Courier New" w:eastAsia="Times New Roman" w:hAnsi="Courier New" w:cs="Courier New"/>
      <w:sz w:val="20"/>
      <w:szCs w:val="20"/>
    </w:rPr>
  </w:style>
  <w:style w:type="character" w:customStyle="1" w:styleId="HTMLPreformattedChar">
    <w:name w:val="HTML Preformatted Char"/>
    <w:rPr>
      <w:rFonts w:ascii="Courier New" w:hAnsi="Courier New" w:cs="Courier New"/>
      <w:lang w:val="en-U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rPr>
      <w:rFonts w:cs="Angsana New"/>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Angsana New"/>
      <w:sz w:val="20"/>
      <w:szCs w:val="20"/>
    </w:rPr>
  </w:style>
  <w:style w:type="paragraph" w:styleId="Title">
    <w:name w:val="Title"/>
    <w:basedOn w:val="Normal"/>
    <w:next w:val="Subtitle"/>
    <w:qFormat/>
    <w:pPr>
      <w:ind w:left="540" w:hanging="540"/>
      <w:jc w:val="center"/>
    </w:pPr>
    <w:rPr>
      <w:rFonts w:ascii="Arial" w:hAnsi="Arial" w:cs="Angsana New"/>
      <w:b/>
      <w:sz w:val="32"/>
      <w:szCs w:val="20"/>
    </w:rPr>
  </w:style>
  <w:style w:type="paragraph" w:styleId="Subtitle">
    <w:name w:val="Subtitle"/>
    <w:basedOn w:val="Heading"/>
    <w:next w:val="BodyText"/>
    <w:qFormat/>
    <w:pPr>
      <w:jc w:val="center"/>
    </w:pPr>
    <w:rPr>
      <w:i/>
      <w:iCs/>
    </w:rPr>
  </w:style>
  <w:style w:type="paragraph" w:styleId="BodyText2">
    <w:name w:val="Body Text 2"/>
    <w:basedOn w:val="Normal"/>
    <w:pPr>
      <w:ind w:right="-514"/>
      <w:jc w:val="both"/>
    </w:pPr>
    <w:rPr>
      <w:szCs w:val="20"/>
    </w:rPr>
  </w:style>
  <w:style w:type="paragraph" w:styleId="BodyText3">
    <w:name w:val="Body Text 3"/>
    <w:basedOn w:val="Normal"/>
    <w:pPr>
      <w:jc w:val="both"/>
    </w:pPr>
    <w:rPr>
      <w:szCs w:val="20"/>
    </w:rPr>
  </w:style>
  <w:style w:type="paragraph" w:customStyle="1" w:styleId="ColorfulList-Accent11">
    <w:name w:val="Colorful List - Accent 11"/>
    <w:basedOn w:val="Normal"/>
    <w:uiPriority w:val="34"/>
    <w:qFormat/>
    <w:pPr>
      <w:spacing w:after="200" w:line="276" w:lineRule="auto"/>
      <w:ind w:left="720"/>
    </w:pPr>
    <w:rPr>
      <w:rFonts w:ascii="Calibri" w:eastAsia="Calibri" w:hAnsi="Calibri" w:cs="Calibri"/>
      <w:sz w:val="22"/>
      <w:szCs w:val="22"/>
      <w:lang w:val="en-IN"/>
    </w:rPr>
  </w:style>
  <w:style w:type="paragraph" w:customStyle="1" w:styleId="Normalbold">
    <w:name w:val="Normal bold"/>
    <w:basedOn w:val="Normal"/>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NormalWeb">
    <w:name w:val="Normal (Web)"/>
    <w:basedOn w:val="Normal"/>
    <w:uiPriority w:val="99"/>
    <w:semiHidden/>
    <w:unhideWhenUsed/>
    <w:rsid w:val="008576C2"/>
    <w:pPr>
      <w:suppressAutoHyphens w:val="0"/>
      <w:spacing w:before="100" w:beforeAutospacing="1" w:after="100" w:afterAutospacing="1"/>
    </w:pPr>
    <w:rPr>
      <w:lang w:eastAsia="en-US"/>
    </w:rPr>
  </w:style>
  <w:style w:type="paragraph" w:styleId="ListParagraph">
    <w:name w:val="List Paragraph"/>
    <w:basedOn w:val="Normal"/>
    <w:uiPriority w:val="34"/>
    <w:unhideWhenUsed/>
    <w:rsid w:val="0046583C"/>
    <w:pPr>
      <w:suppressAutoHyphens w:val="0"/>
      <w:spacing w:after="80"/>
      <w:ind w:left="720"/>
      <w:contextualSpacing/>
    </w:pPr>
    <w:rPr>
      <w:rFonts w:ascii="Calibri Light" w:eastAsia="Calibri Light" w:hAnsi="Calibri Light"/>
      <w:color w:val="4C4C4C"/>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8753">
      <w:bodyDiv w:val="1"/>
      <w:marLeft w:val="0"/>
      <w:marRight w:val="0"/>
      <w:marTop w:val="0"/>
      <w:marBottom w:val="0"/>
      <w:divBdr>
        <w:top w:val="none" w:sz="0" w:space="0" w:color="auto"/>
        <w:left w:val="none" w:sz="0" w:space="0" w:color="auto"/>
        <w:bottom w:val="none" w:sz="0" w:space="0" w:color="auto"/>
        <w:right w:val="none" w:sz="0" w:space="0" w:color="auto"/>
      </w:divBdr>
    </w:div>
    <w:div w:id="607467547">
      <w:bodyDiv w:val="1"/>
      <w:marLeft w:val="0"/>
      <w:marRight w:val="0"/>
      <w:marTop w:val="0"/>
      <w:marBottom w:val="0"/>
      <w:divBdr>
        <w:top w:val="none" w:sz="0" w:space="0" w:color="auto"/>
        <w:left w:val="none" w:sz="0" w:space="0" w:color="auto"/>
        <w:bottom w:val="none" w:sz="0" w:space="0" w:color="auto"/>
        <w:right w:val="none" w:sz="0" w:space="0" w:color="auto"/>
      </w:divBdr>
    </w:div>
    <w:div w:id="1097825696">
      <w:bodyDiv w:val="1"/>
      <w:marLeft w:val="0"/>
      <w:marRight w:val="0"/>
      <w:marTop w:val="0"/>
      <w:marBottom w:val="0"/>
      <w:divBdr>
        <w:top w:val="none" w:sz="0" w:space="0" w:color="auto"/>
        <w:left w:val="none" w:sz="0" w:space="0" w:color="auto"/>
        <w:bottom w:val="none" w:sz="0" w:space="0" w:color="auto"/>
        <w:right w:val="none" w:sz="0" w:space="0" w:color="auto"/>
      </w:divBdr>
    </w:div>
    <w:div w:id="1174881157">
      <w:bodyDiv w:val="1"/>
      <w:marLeft w:val="0"/>
      <w:marRight w:val="0"/>
      <w:marTop w:val="0"/>
      <w:marBottom w:val="0"/>
      <w:divBdr>
        <w:top w:val="none" w:sz="0" w:space="0" w:color="auto"/>
        <w:left w:val="none" w:sz="0" w:space="0" w:color="auto"/>
        <w:bottom w:val="none" w:sz="0" w:space="0" w:color="auto"/>
        <w:right w:val="none" w:sz="0" w:space="0" w:color="auto"/>
      </w:divBdr>
    </w:div>
    <w:div w:id="1253903431">
      <w:bodyDiv w:val="1"/>
      <w:marLeft w:val="0"/>
      <w:marRight w:val="0"/>
      <w:marTop w:val="0"/>
      <w:marBottom w:val="0"/>
      <w:divBdr>
        <w:top w:val="none" w:sz="0" w:space="0" w:color="auto"/>
        <w:left w:val="none" w:sz="0" w:space="0" w:color="auto"/>
        <w:bottom w:val="none" w:sz="0" w:space="0" w:color="auto"/>
        <w:right w:val="none" w:sz="0" w:space="0" w:color="auto"/>
      </w:divBdr>
    </w:div>
    <w:div w:id="2063362408">
      <w:bodyDiv w:val="1"/>
      <w:marLeft w:val="0"/>
      <w:marRight w:val="0"/>
      <w:marTop w:val="0"/>
      <w:marBottom w:val="0"/>
      <w:divBdr>
        <w:top w:val="none" w:sz="0" w:space="0" w:color="auto"/>
        <w:left w:val="none" w:sz="0" w:space="0" w:color="auto"/>
        <w:bottom w:val="none" w:sz="0" w:space="0" w:color="auto"/>
        <w:right w:val="none" w:sz="0" w:space="0" w:color="auto"/>
      </w:divBdr>
    </w:div>
    <w:div w:id="211328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_Five_(banks)" TargetMode="External"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EACCB-6B00-9945-9D8B-F11F5DE1372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4695</CharactersWithSpaces>
  <SharedDoc>false</SharedDoc>
  <HLinks>
    <vt:vector size="6" baseType="variant">
      <vt:variant>
        <vt:i4>1835073</vt:i4>
      </vt:variant>
      <vt:variant>
        <vt:i4>0</vt:i4>
      </vt:variant>
      <vt:variant>
        <vt:i4>0</vt:i4>
      </vt:variant>
      <vt:variant>
        <vt:i4>5</vt:i4>
      </vt:variant>
      <vt:variant>
        <vt:lpwstr>https://en.wikipedia.org/wiki/Big_Five_(banks)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Bikash Kumar Bhuyan</dc:creator>
  <cp:keywords/>
  <cp:lastModifiedBy>mainakcorporate94@gmail.com</cp:lastModifiedBy>
  <cp:revision>24</cp:revision>
  <cp:lastPrinted>2007-09-28T01:04:00Z</cp:lastPrinted>
  <dcterms:created xsi:type="dcterms:W3CDTF">2019-02-26T16:47:00Z</dcterms:created>
  <dcterms:modified xsi:type="dcterms:W3CDTF">2019-03-06T07:59:00Z</dcterms:modified>
</cp:coreProperties>
</file>